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margin" w:tblpXSpec="center" w:tblpY="-780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610"/>
      </w:tblGrid>
      <w:tr w:rsidR="00B82A31" w:rsidTr="00B82A31">
        <w:trPr>
          <w:trHeight w:val="2057"/>
        </w:trPr>
        <w:tc>
          <w:tcPr>
            <w:tcW w:w="11610" w:type="dxa"/>
          </w:tcPr>
          <w:p w:rsidR="00B82A31" w:rsidRPr="00E5292A" w:rsidRDefault="00B82A31" w:rsidP="000D696A">
            <w:pPr>
              <w:jc w:val="both"/>
              <w:rPr>
                <w:rFonts w:ascii="Sylfaen" w:hAnsi="Sylfaen"/>
                <w:lang w:val="ka-GE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314325" y="923925"/>
                  <wp:positionH relativeFrom="margin">
                    <wp:align>left</wp:align>
                  </wp:positionH>
                  <wp:positionV relativeFrom="margin">
                    <wp:align>center</wp:align>
                  </wp:positionV>
                  <wp:extent cx="3556000" cy="1219200"/>
                  <wp:effectExtent l="19050" t="0" r="6350" b="0"/>
                  <wp:wrapSquare wrapText="bothSides"/>
                  <wp:docPr id="4" name="Picture 0" descr="Lef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ft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0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0" distR="0" simplePos="0" relativeHeight="251659264" behindDoc="0" locked="0" layoutInCell="1" allowOverlap="1">
                  <wp:simplePos x="0" y="0"/>
                  <wp:positionH relativeFrom="column">
                    <wp:posOffset>3712845</wp:posOffset>
                  </wp:positionH>
                  <wp:positionV relativeFrom="paragraph">
                    <wp:posOffset>3175</wp:posOffset>
                  </wp:positionV>
                  <wp:extent cx="3784600" cy="1219200"/>
                  <wp:effectExtent l="19050" t="0" r="6350" b="0"/>
                  <wp:wrapSquare wrapText="bothSides"/>
                  <wp:docPr id="5" name="Picture 1" descr="Midl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idle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4600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0D696A">
              <w:rPr>
                <w:rFonts w:ascii="Sylfaen" w:hAnsi="Sylfaen"/>
                <w:lang w:val="ka-GE"/>
              </w:rPr>
              <w:t>11</w:t>
            </w:r>
            <w:r w:rsidR="00E5292A">
              <w:rPr>
                <w:rFonts w:ascii="Sylfaen" w:hAnsi="Sylfaen"/>
                <w:lang w:val="ka-GE"/>
              </w:rPr>
              <w:t xml:space="preserve"> </w:t>
            </w:r>
            <w:r w:rsidR="000D696A">
              <w:rPr>
                <w:rFonts w:ascii="Sylfaen" w:hAnsi="Sylfaen"/>
                <w:lang w:val="ka-GE"/>
              </w:rPr>
              <w:t xml:space="preserve"> ნოემბერი</w:t>
            </w:r>
            <w:r w:rsidR="00E5292A">
              <w:rPr>
                <w:rFonts w:ascii="Sylfaen" w:hAnsi="Sylfaen"/>
                <w:lang w:val="ka-GE"/>
              </w:rPr>
              <w:t xml:space="preserve"> 200</w:t>
            </w:r>
            <w:r w:rsidR="000D696A">
              <w:rPr>
                <w:rFonts w:ascii="Sylfaen" w:hAnsi="Sylfaen"/>
                <w:lang w:val="ka-GE"/>
              </w:rPr>
              <w:t>9</w:t>
            </w:r>
          </w:p>
        </w:tc>
      </w:tr>
    </w:tbl>
    <w:p w:rsidR="00B82A31" w:rsidRDefault="00B82A31">
      <w:pPr>
        <w:rPr>
          <w:rFonts w:ascii="Sylfaen" w:hAnsi="Sylfaen"/>
          <w:lang w:val="ka-GE"/>
        </w:rPr>
      </w:pPr>
    </w:p>
    <w:p w:rsidR="00B82A31" w:rsidRPr="00B82A31" w:rsidRDefault="00B82A31">
      <w:pPr>
        <w:rPr>
          <w:rFonts w:ascii="Sylfaen" w:hAnsi="Sylfaen"/>
          <w:lang w:val="ka-GE"/>
        </w:rPr>
      </w:pPr>
    </w:p>
    <w:p w:rsidR="00B82A31" w:rsidRDefault="00B82A31">
      <w:pPr>
        <w:rPr>
          <w:rFonts w:ascii="Sylfaen" w:hAnsi="Sylfaen"/>
          <w:lang w:val="ka-GE"/>
        </w:rPr>
      </w:pPr>
    </w:p>
    <w:p w:rsidR="00B82A31" w:rsidRDefault="00B82A31">
      <w:pPr>
        <w:rPr>
          <w:rFonts w:ascii="Sylfaen" w:hAnsi="Sylfaen"/>
          <w:lang w:val="ka-GE"/>
        </w:rPr>
      </w:pPr>
    </w:p>
    <w:p w:rsidR="00B82A31" w:rsidRDefault="00B82A31">
      <w:pPr>
        <w:rPr>
          <w:rFonts w:ascii="Sylfaen" w:hAnsi="Sylfaen"/>
          <w:lang w:val="ka-GE"/>
        </w:rPr>
      </w:pPr>
    </w:p>
    <w:p w:rsidR="00B82A31" w:rsidRDefault="00B82A31"/>
    <w:p w:rsidR="00810BB7" w:rsidRDefault="00810BB7"/>
    <w:p w:rsidR="00810BB7" w:rsidRDefault="00810BB7"/>
    <w:p w:rsidR="00810BB7" w:rsidRDefault="00810BB7"/>
    <w:p w:rsidR="00B82A31" w:rsidRDefault="00B82A31" w:rsidP="00B82A31">
      <w:pPr>
        <w:jc w:val="center"/>
        <w:rPr>
          <w:rFonts w:ascii="Sylfaen" w:hAnsi="Sylfaen"/>
          <w:b/>
          <w:color w:val="244061" w:themeColor="accent1" w:themeShade="80"/>
          <w:sz w:val="48"/>
          <w:szCs w:val="48"/>
        </w:rPr>
      </w:pPr>
      <w:r w:rsidRPr="00B82A31">
        <w:rPr>
          <w:rFonts w:ascii="Sylfaen" w:hAnsi="Sylfaen"/>
          <w:b/>
          <w:color w:val="244061" w:themeColor="accent1" w:themeShade="80"/>
          <w:sz w:val="48"/>
          <w:szCs w:val="48"/>
          <w:lang w:val="ka-GE"/>
        </w:rPr>
        <w:t>კოდექსი 2007 დოკუმენტების არქივი</w:t>
      </w:r>
    </w:p>
    <w:p w:rsidR="00810BB7" w:rsidRPr="000D696A" w:rsidRDefault="00810BB7" w:rsidP="00B82A31">
      <w:pPr>
        <w:jc w:val="center"/>
        <w:rPr>
          <w:rFonts w:ascii="Sylfaen" w:hAnsi="Sylfaen"/>
          <w:b/>
          <w:color w:val="000000" w:themeColor="text1"/>
          <w:sz w:val="24"/>
          <w:szCs w:val="24"/>
        </w:rPr>
      </w:pPr>
      <w:r w:rsidRPr="00810BB7">
        <w:rPr>
          <w:rFonts w:ascii="Sylfaen" w:hAnsi="Sylfaen"/>
          <w:b/>
          <w:color w:val="000000" w:themeColor="text1"/>
          <w:sz w:val="24"/>
          <w:szCs w:val="24"/>
          <w:lang w:val="ka-GE"/>
        </w:rPr>
        <w:t>ვერსია</w:t>
      </w:r>
      <w:r w:rsidR="000D696A">
        <w:rPr>
          <w:rFonts w:ascii="Sylfaen" w:hAnsi="Sylfaen"/>
          <w:b/>
          <w:color w:val="000000" w:themeColor="text1"/>
          <w:sz w:val="24"/>
          <w:szCs w:val="24"/>
          <w:lang w:val="ka-GE"/>
        </w:rPr>
        <w:t xml:space="preserve"> 1.</w:t>
      </w:r>
      <w:r w:rsidR="000D696A">
        <w:rPr>
          <w:rFonts w:ascii="Sylfaen" w:hAnsi="Sylfaen"/>
          <w:b/>
          <w:color w:val="000000" w:themeColor="text1"/>
          <w:sz w:val="24"/>
          <w:szCs w:val="24"/>
        </w:rPr>
        <w:t>0/1.1/1.2/1.3</w:t>
      </w:r>
    </w:p>
    <w:p w:rsidR="00810BB7" w:rsidRPr="007C5121" w:rsidRDefault="007C5121" w:rsidP="00B82A31">
      <w:pPr>
        <w:jc w:val="center"/>
        <w:rPr>
          <w:rFonts w:ascii="Sylfaen" w:hAnsi="Sylfaen"/>
          <w:b/>
          <w:color w:val="000000" w:themeColor="text1"/>
          <w:sz w:val="36"/>
          <w:szCs w:val="36"/>
        </w:rPr>
      </w:pPr>
      <w:r>
        <w:rPr>
          <w:rFonts w:ascii="Sylfaen" w:hAnsi="Sylfaen"/>
          <w:b/>
          <w:color w:val="000000" w:themeColor="text1"/>
          <w:sz w:val="36"/>
          <w:szCs w:val="36"/>
        </w:rPr>
        <w:t>KB 6.</w:t>
      </w:r>
      <w:r w:rsidR="000D696A">
        <w:rPr>
          <w:rFonts w:ascii="Sylfaen" w:hAnsi="Sylfaen"/>
          <w:b/>
          <w:color w:val="000000" w:themeColor="text1"/>
          <w:sz w:val="36"/>
          <w:szCs w:val="36"/>
        </w:rPr>
        <w:t>7</w:t>
      </w:r>
      <w:r>
        <w:rPr>
          <w:rFonts w:ascii="Sylfaen" w:hAnsi="Sylfaen"/>
          <w:b/>
          <w:color w:val="000000" w:themeColor="text1"/>
          <w:sz w:val="36"/>
          <w:szCs w:val="36"/>
        </w:rPr>
        <w:t>.200</w:t>
      </w:r>
      <w:r w:rsidR="000D696A">
        <w:rPr>
          <w:rFonts w:ascii="Sylfaen" w:hAnsi="Sylfaen"/>
          <w:b/>
          <w:color w:val="000000" w:themeColor="text1"/>
          <w:sz w:val="36"/>
          <w:szCs w:val="36"/>
        </w:rPr>
        <w:t>9</w:t>
      </w:r>
      <w:r>
        <w:rPr>
          <w:rFonts w:ascii="Sylfaen" w:hAnsi="Sylfaen"/>
          <w:b/>
          <w:color w:val="000000" w:themeColor="text1"/>
          <w:sz w:val="36"/>
          <w:szCs w:val="36"/>
        </w:rPr>
        <w:t>.</w:t>
      </w:r>
      <w:r w:rsidR="000D696A">
        <w:rPr>
          <w:rFonts w:ascii="Sylfaen" w:hAnsi="Sylfaen"/>
          <w:b/>
          <w:color w:val="000000" w:themeColor="text1"/>
          <w:sz w:val="36"/>
          <w:szCs w:val="36"/>
        </w:rPr>
        <w:t>8</w:t>
      </w:r>
    </w:p>
    <w:p w:rsidR="00B82A31" w:rsidRPr="000D696A" w:rsidRDefault="000D696A" w:rsidP="007C5121">
      <w:pPr>
        <w:jc w:val="center"/>
        <w:rPr>
          <w:rFonts w:ascii="Sylfaen" w:hAnsi="Sylfaen"/>
          <w:b/>
          <w:sz w:val="28"/>
          <w:szCs w:val="28"/>
          <w:lang w:val="ka-GE"/>
        </w:rPr>
      </w:pPr>
      <w:r>
        <w:rPr>
          <w:rFonts w:ascii="Sylfaen" w:hAnsi="Sylfaen"/>
          <w:b/>
          <w:sz w:val="28"/>
          <w:szCs w:val="28"/>
          <w:lang w:val="ka-GE"/>
        </w:rPr>
        <w:t>პროგრამა გაშვების შემდეგ შეცოდმით იხურება</w:t>
      </w:r>
    </w:p>
    <w:p w:rsidR="00810BB7" w:rsidRDefault="00810BB7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br w:type="page"/>
      </w:r>
    </w:p>
    <w:p w:rsidR="007C5121" w:rsidRPr="00AB49CD" w:rsidRDefault="007C5121" w:rsidP="007C5121">
      <w:pPr>
        <w:rPr>
          <w:rFonts w:ascii="Sylfaen" w:hAnsi="Sylfaen"/>
          <w:b/>
          <w:color w:val="365F91" w:themeColor="accent1" w:themeShade="BF"/>
          <w:sz w:val="36"/>
          <w:szCs w:val="36"/>
          <w:lang w:val="ka-GE"/>
        </w:rPr>
      </w:pPr>
      <w:r w:rsidRPr="00AB49CD">
        <w:rPr>
          <w:rFonts w:ascii="Sylfaen" w:hAnsi="Sylfaen"/>
          <w:b/>
          <w:color w:val="365F91" w:themeColor="accent1" w:themeShade="BF"/>
          <w:sz w:val="36"/>
          <w:szCs w:val="36"/>
          <w:lang w:val="ka-GE"/>
        </w:rPr>
        <w:lastRenderedPageBreak/>
        <w:t>პრობლემის აღწერა.</w:t>
      </w:r>
    </w:p>
    <w:p w:rsidR="007C5121" w:rsidRDefault="000D696A" w:rsidP="000D696A">
      <w:pPr>
        <w:ind w:firstLine="720"/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  <w:lang w:val="ka-GE"/>
        </w:rPr>
        <w:t>სისტემა კოდექსი 2007 დოკუმენტების არქივი, მუშაობდა და აღარ მუშაობს გაშვებისას იძლევა შეცდომას</w:t>
      </w:r>
    </w:p>
    <w:p w:rsidR="000D696A" w:rsidRDefault="000D696A" w:rsidP="000D696A">
      <w:pPr>
        <w:jc w:val="center"/>
        <w:rPr>
          <w:rFonts w:ascii="Sylfaen" w:hAnsi="Sylfaen"/>
          <w:sz w:val="24"/>
          <w:szCs w:val="24"/>
        </w:rPr>
      </w:pPr>
      <w:r>
        <w:object w:dxaOrig="5404" w:dyaOrig="21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0pt;height:108pt" o:ole="">
            <v:imagedata r:id="rId9" o:title=""/>
          </v:shape>
          <o:OLEObject Type="Embed" ProgID="Photoshop.Image.10" ShapeID="_x0000_i1025" DrawAspect="Content" ObjectID="_1320487894" r:id="rId10">
            <o:FieldCodes>\s</o:FieldCodes>
          </o:OLEObject>
        </w:object>
      </w:r>
    </w:p>
    <w:p w:rsidR="000D696A" w:rsidRDefault="000D696A" w:rsidP="000D696A">
      <w:pPr>
        <w:pStyle w:val="ListParagraph"/>
        <w:spacing w:after="0"/>
        <w:ind w:left="360"/>
        <w:rPr>
          <w:rFonts w:ascii="Sylfaen" w:hAnsi="Sylfaen"/>
          <w:color w:val="365F91" w:themeColor="accent1" w:themeShade="BF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  <w:lang w:val="ka-GE"/>
        </w:rPr>
        <w:t>ამის შემდეგ პროგრამა იხურება.</w:t>
      </w:r>
    </w:p>
    <w:p w:rsidR="007C5121" w:rsidRDefault="007C5121" w:rsidP="007C5121">
      <w:pPr>
        <w:widowControl w:val="0"/>
        <w:autoSpaceDE w:val="0"/>
        <w:autoSpaceDN w:val="0"/>
        <w:adjustRightInd w:val="0"/>
        <w:spacing w:after="0" w:line="240" w:lineRule="auto"/>
        <w:rPr>
          <w:rFonts w:ascii="Sylfaen" w:hAnsi="Sylfaen" w:cs="Sylfaen"/>
          <w:color w:val="365F91"/>
          <w:sz w:val="24"/>
          <w:szCs w:val="24"/>
        </w:rPr>
      </w:pPr>
    </w:p>
    <w:p w:rsidR="00AB49CD" w:rsidRDefault="00AB49CD" w:rsidP="007C5121">
      <w:pPr>
        <w:widowControl w:val="0"/>
        <w:autoSpaceDE w:val="0"/>
        <w:autoSpaceDN w:val="0"/>
        <w:adjustRightInd w:val="0"/>
        <w:spacing w:after="0" w:line="240" w:lineRule="auto"/>
        <w:rPr>
          <w:rFonts w:ascii="Sylfaen" w:hAnsi="Sylfaen" w:cs="Sylfaen"/>
          <w:color w:val="365F91"/>
          <w:sz w:val="24"/>
          <w:szCs w:val="24"/>
          <w:lang w:val="ka-GE"/>
        </w:rPr>
      </w:pPr>
    </w:p>
    <w:p w:rsidR="00AD186F" w:rsidRPr="00AD186F" w:rsidRDefault="00AD186F" w:rsidP="007C5121">
      <w:pPr>
        <w:widowControl w:val="0"/>
        <w:autoSpaceDE w:val="0"/>
        <w:autoSpaceDN w:val="0"/>
        <w:adjustRightInd w:val="0"/>
        <w:spacing w:after="0" w:line="240" w:lineRule="auto"/>
        <w:rPr>
          <w:rFonts w:ascii="Sylfaen" w:hAnsi="Sylfaen" w:cs="Sylfaen"/>
          <w:color w:val="365F91"/>
          <w:sz w:val="24"/>
          <w:szCs w:val="24"/>
          <w:lang w:val="ka-GE"/>
        </w:rPr>
      </w:pPr>
    </w:p>
    <w:p w:rsidR="000D696A" w:rsidRPr="00E5292A" w:rsidRDefault="000D696A" w:rsidP="000D696A">
      <w:pPr>
        <w:rPr>
          <w:rFonts w:ascii="Sylfaen" w:hAnsi="Sylfaen"/>
          <w:b/>
          <w:color w:val="0F243E" w:themeColor="text2" w:themeShade="80"/>
          <w:sz w:val="36"/>
          <w:szCs w:val="36"/>
          <w:lang w:val="ka-GE"/>
        </w:rPr>
      </w:pPr>
      <w:r w:rsidRPr="00E5292A">
        <w:rPr>
          <w:rFonts w:ascii="Sylfaen" w:hAnsi="Sylfaen"/>
          <w:b/>
          <w:color w:val="0F243E" w:themeColor="text2" w:themeShade="80"/>
          <w:sz w:val="36"/>
          <w:szCs w:val="36"/>
          <w:lang w:val="ka-GE"/>
        </w:rPr>
        <w:t xml:space="preserve">პრობლემის </w:t>
      </w:r>
      <w:r>
        <w:rPr>
          <w:rFonts w:ascii="Sylfaen" w:hAnsi="Sylfaen"/>
          <w:b/>
          <w:color w:val="0F243E" w:themeColor="text2" w:themeShade="80"/>
          <w:sz w:val="36"/>
          <w:szCs w:val="36"/>
          <w:lang w:val="ka-GE"/>
        </w:rPr>
        <w:t>მიზეზი</w:t>
      </w:r>
      <w:r w:rsidR="00AB49CD">
        <w:rPr>
          <w:rFonts w:ascii="Sylfaen" w:hAnsi="Sylfaen"/>
          <w:b/>
          <w:color w:val="0F243E" w:themeColor="text2" w:themeShade="80"/>
          <w:sz w:val="36"/>
          <w:szCs w:val="36"/>
          <w:lang w:val="ka-GE"/>
        </w:rPr>
        <w:t>.</w:t>
      </w:r>
    </w:p>
    <w:p w:rsidR="007C5121" w:rsidRPr="000D696A" w:rsidRDefault="000D696A" w:rsidP="000D696A">
      <w:pPr>
        <w:ind w:firstLine="720"/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  <w:lang w:val="ka-GE"/>
        </w:rPr>
        <w:t xml:space="preserve">სისტემაში </w:t>
      </w:r>
      <w:r w:rsidRPr="000D696A">
        <w:rPr>
          <w:rFonts w:ascii="Sylfaen" w:hAnsi="Sylfaen"/>
          <w:sz w:val="24"/>
          <w:szCs w:val="24"/>
          <w:lang w:val="ka-GE"/>
        </w:rPr>
        <w:t xml:space="preserve">PDF </w:t>
      </w:r>
      <w:r>
        <w:rPr>
          <w:rFonts w:ascii="Sylfaen" w:hAnsi="Sylfaen"/>
          <w:sz w:val="24"/>
          <w:szCs w:val="24"/>
          <w:lang w:val="ka-GE"/>
        </w:rPr>
        <w:t xml:space="preserve">ფაილების გასახსნელად, </w:t>
      </w:r>
      <w:r w:rsidRPr="000D696A">
        <w:rPr>
          <w:rFonts w:ascii="Sylfaen" w:hAnsi="Sylfaen"/>
          <w:sz w:val="24"/>
          <w:szCs w:val="24"/>
          <w:lang w:val="ka-GE"/>
        </w:rPr>
        <w:t>სისტემაში ინტეგრირებულია Acrobat Reader</w:t>
      </w:r>
      <w:r>
        <w:rPr>
          <w:rFonts w:ascii="Sylfaen" w:hAnsi="Sylfaen"/>
          <w:sz w:val="24"/>
          <w:szCs w:val="24"/>
          <w:lang w:val="ka-GE"/>
        </w:rPr>
        <w:t>.</w:t>
      </w:r>
      <w:r w:rsidR="007C5121" w:rsidRPr="000D696A">
        <w:rPr>
          <w:rFonts w:ascii="Sylfaen" w:hAnsi="Sylfaen"/>
          <w:sz w:val="24"/>
          <w:szCs w:val="24"/>
          <w:lang w:val="ka-GE"/>
        </w:rPr>
        <w:t xml:space="preserve"> </w:t>
      </w:r>
      <w:r>
        <w:rPr>
          <w:rFonts w:ascii="Sylfaen" w:hAnsi="Sylfaen"/>
          <w:sz w:val="24"/>
          <w:szCs w:val="24"/>
          <w:lang w:val="ka-GE"/>
        </w:rPr>
        <w:t xml:space="preserve">კოდექსის საინსტალაციოს მოყვება </w:t>
      </w:r>
      <w:r w:rsidRPr="000D696A">
        <w:rPr>
          <w:rFonts w:ascii="Sylfaen" w:hAnsi="Sylfaen"/>
          <w:sz w:val="24"/>
          <w:szCs w:val="24"/>
          <w:lang w:val="ka-GE"/>
        </w:rPr>
        <w:t xml:space="preserve">Acrobat Reader </w:t>
      </w:r>
      <w:r>
        <w:rPr>
          <w:rFonts w:ascii="Sylfaen" w:hAnsi="Sylfaen"/>
          <w:sz w:val="24"/>
          <w:szCs w:val="24"/>
          <w:lang w:val="ka-GE"/>
        </w:rPr>
        <w:t>8.</w:t>
      </w:r>
      <w:r w:rsidRPr="000D696A">
        <w:rPr>
          <w:rFonts w:ascii="Sylfaen" w:hAnsi="Sylfaen"/>
          <w:sz w:val="24"/>
          <w:szCs w:val="24"/>
          <w:lang w:val="ka-GE"/>
        </w:rPr>
        <w:t xml:space="preserve">х </w:t>
      </w:r>
      <w:r>
        <w:rPr>
          <w:rFonts w:ascii="Sylfaen" w:hAnsi="Sylfaen"/>
          <w:sz w:val="24"/>
          <w:szCs w:val="24"/>
          <w:lang w:val="ka-GE"/>
        </w:rPr>
        <w:t xml:space="preserve">ვერსია, რომელიც ინტეგრირდება </w:t>
      </w:r>
      <w:r w:rsidRPr="000D696A">
        <w:rPr>
          <w:rFonts w:ascii="Sylfaen" w:hAnsi="Sylfaen"/>
          <w:sz w:val="24"/>
          <w:szCs w:val="24"/>
          <w:lang w:val="ka-GE"/>
        </w:rPr>
        <w:t>Internet Explorer</w:t>
      </w:r>
      <w:r>
        <w:rPr>
          <w:rFonts w:ascii="Sylfaen" w:hAnsi="Sylfaen"/>
          <w:sz w:val="24"/>
          <w:szCs w:val="24"/>
          <w:lang w:val="ka-GE"/>
        </w:rPr>
        <w:t xml:space="preserve">–ში. ვერსია 9 დან დაწყებული კომპანია Adobe–მ შეცვალა პოლიტიკა, და </w:t>
      </w:r>
      <w:r w:rsidRPr="000D696A">
        <w:rPr>
          <w:rFonts w:ascii="Sylfaen" w:hAnsi="Sylfaen"/>
          <w:sz w:val="24"/>
          <w:szCs w:val="24"/>
          <w:lang w:val="ka-GE"/>
        </w:rPr>
        <w:t>A</w:t>
      </w:r>
      <w:r w:rsidR="00B34BC0" w:rsidRPr="00B34BC0">
        <w:rPr>
          <w:rFonts w:ascii="Sylfaen" w:hAnsi="Sylfaen"/>
          <w:sz w:val="24"/>
          <w:szCs w:val="24"/>
          <w:lang w:val="ka-GE"/>
        </w:rPr>
        <w:t>dobe</w:t>
      </w:r>
      <w:r w:rsidRPr="000D696A">
        <w:rPr>
          <w:rFonts w:ascii="Sylfaen" w:hAnsi="Sylfaen"/>
          <w:sz w:val="24"/>
          <w:szCs w:val="24"/>
          <w:lang w:val="ka-GE"/>
        </w:rPr>
        <w:t xml:space="preserve"> Reader </w:t>
      </w:r>
      <w:r>
        <w:rPr>
          <w:rFonts w:ascii="Sylfaen" w:hAnsi="Sylfaen"/>
          <w:sz w:val="24"/>
          <w:szCs w:val="24"/>
          <w:lang w:val="ka-GE"/>
        </w:rPr>
        <w:t>9.</w:t>
      </w:r>
      <w:r w:rsidRPr="000D696A">
        <w:rPr>
          <w:rFonts w:ascii="Sylfaen" w:hAnsi="Sylfaen"/>
          <w:sz w:val="24"/>
          <w:szCs w:val="24"/>
          <w:lang w:val="ka-GE"/>
        </w:rPr>
        <w:t>х</w:t>
      </w:r>
      <w:r>
        <w:rPr>
          <w:rFonts w:ascii="Sylfaen" w:hAnsi="Sylfaen"/>
          <w:sz w:val="24"/>
          <w:szCs w:val="24"/>
          <w:lang w:val="ka-GE"/>
        </w:rPr>
        <w:t xml:space="preserve"> ვერსიის დაინსტალირები შემთხვევში ცვლის </w:t>
      </w:r>
      <w:r w:rsidR="009B5FAB" w:rsidRPr="000D696A">
        <w:rPr>
          <w:rFonts w:ascii="Sylfaen" w:hAnsi="Sylfaen"/>
          <w:sz w:val="24"/>
          <w:szCs w:val="24"/>
          <w:lang w:val="ka-GE"/>
        </w:rPr>
        <w:t>Internet Explorer</w:t>
      </w:r>
      <w:r w:rsidR="009B5FAB">
        <w:rPr>
          <w:rFonts w:ascii="Sylfaen" w:hAnsi="Sylfaen"/>
          <w:sz w:val="24"/>
          <w:szCs w:val="24"/>
          <w:lang w:val="ka-GE"/>
        </w:rPr>
        <w:t xml:space="preserve"> ში </w:t>
      </w:r>
      <w:r>
        <w:rPr>
          <w:rFonts w:ascii="Sylfaen" w:hAnsi="Sylfaen"/>
          <w:sz w:val="24"/>
          <w:szCs w:val="24"/>
          <w:lang w:val="ka-GE"/>
        </w:rPr>
        <w:t>ინტეგრაცი</w:t>
      </w:r>
      <w:r w:rsidR="009B5FAB">
        <w:rPr>
          <w:rFonts w:ascii="Sylfaen" w:hAnsi="Sylfaen"/>
          <w:sz w:val="24"/>
          <w:szCs w:val="24"/>
          <w:lang w:val="ka-GE"/>
        </w:rPr>
        <w:t>ი</w:t>
      </w:r>
      <w:r>
        <w:rPr>
          <w:rFonts w:ascii="Sylfaen" w:hAnsi="Sylfaen"/>
          <w:sz w:val="24"/>
          <w:szCs w:val="24"/>
          <w:lang w:val="ka-GE"/>
        </w:rPr>
        <w:t>ს პარამეტრს.</w:t>
      </w:r>
    </w:p>
    <w:p w:rsidR="000D696A" w:rsidRPr="000D696A" w:rsidRDefault="000D696A" w:rsidP="007C5121">
      <w:pPr>
        <w:rPr>
          <w:rFonts w:ascii="Sylfaen" w:hAnsi="Sylfaen"/>
          <w:b/>
          <w:color w:val="0F243E" w:themeColor="text2" w:themeShade="80"/>
          <w:sz w:val="24"/>
          <w:szCs w:val="24"/>
          <w:lang w:val="ka-GE"/>
        </w:rPr>
      </w:pPr>
      <w:r w:rsidRPr="000D696A">
        <w:rPr>
          <w:rFonts w:ascii="Sylfaen" w:hAnsi="Sylfaen"/>
          <w:b/>
          <w:color w:val="0F243E" w:themeColor="text2" w:themeShade="80"/>
          <w:sz w:val="24"/>
          <w:szCs w:val="24"/>
          <w:lang w:val="ka-GE"/>
        </w:rPr>
        <w:t>http://get.adobe.com/reader/?promoid=BUIGO</w:t>
      </w:r>
    </w:p>
    <w:p w:rsidR="00AB49CD" w:rsidRDefault="00AB49CD">
      <w:pPr>
        <w:rPr>
          <w:rFonts w:ascii="Sylfaen" w:hAnsi="Sylfaen"/>
          <w:b/>
          <w:color w:val="0F243E" w:themeColor="text2" w:themeShade="80"/>
          <w:sz w:val="36"/>
          <w:szCs w:val="36"/>
          <w:lang w:val="ka-GE"/>
        </w:rPr>
      </w:pPr>
      <w:r>
        <w:rPr>
          <w:rFonts w:ascii="Sylfaen" w:hAnsi="Sylfaen"/>
          <w:b/>
          <w:color w:val="0F243E" w:themeColor="text2" w:themeShade="80"/>
          <w:sz w:val="36"/>
          <w:szCs w:val="36"/>
          <w:lang w:val="ka-GE"/>
        </w:rPr>
        <w:br w:type="page"/>
      </w:r>
    </w:p>
    <w:p w:rsidR="007C5121" w:rsidRDefault="00D27B31" w:rsidP="007C5121">
      <w:pPr>
        <w:rPr>
          <w:rFonts w:ascii="Sylfaen" w:hAnsi="Sylfaen"/>
          <w:b/>
          <w:color w:val="0F243E" w:themeColor="text2" w:themeShade="80"/>
          <w:sz w:val="36"/>
          <w:szCs w:val="36"/>
          <w:lang w:val="ka-GE"/>
        </w:rPr>
      </w:pPr>
      <w:r w:rsidRPr="00E5292A">
        <w:rPr>
          <w:rFonts w:ascii="Sylfaen" w:hAnsi="Sylfaen"/>
          <w:b/>
          <w:color w:val="0F243E" w:themeColor="text2" w:themeShade="80"/>
          <w:sz w:val="36"/>
          <w:szCs w:val="36"/>
          <w:lang w:val="ka-GE"/>
        </w:rPr>
        <w:lastRenderedPageBreak/>
        <w:t>პრობლემის გა</w:t>
      </w:r>
      <w:r w:rsidR="000D696A">
        <w:rPr>
          <w:rFonts w:ascii="Sylfaen" w:hAnsi="Sylfaen"/>
          <w:b/>
          <w:color w:val="0F243E" w:themeColor="text2" w:themeShade="80"/>
          <w:sz w:val="36"/>
          <w:szCs w:val="36"/>
          <w:lang w:val="ka-GE"/>
        </w:rPr>
        <w:t>დ</w:t>
      </w:r>
      <w:r w:rsidRPr="00E5292A">
        <w:rPr>
          <w:rFonts w:ascii="Sylfaen" w:hAnsi="Sylfaen"/>
          <w:b/>
          <w:color w:val="0F243E" w:themeColor="text2" w:themeShade="80"/>
          <w:sz w:val="36"/>
          <w:szCs w:val="36"/>
          <w:lang w:val="ka-GE"/>
        </w:rPr>
        <w:t>აწყვეტა: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8"/>
        <w:gridCol w:w="4788"/>
      </w:tblGrid>
      <w:tr w:rsidR="00AB49CD" w:rsidTr="00AB49CD">
        <w:tc>
          <w:tcPr>
            <w:tcW w:w="4788" w:type="dxa"/>
          </w:tcPr>
          <w:p w:rsidR="00AB49CD" w:rsidRPr="00AB49CD" w:rsidRDefault="00AB49CD" w:rsidP="00AB49CD">
            <w:pPr>
              <w:pStyle w:val="ListParagraph"/>
              <w:numPr>
                <w:ilvl w:val="0"/>
                <w:numId w:val="10"/>
              </w:numPr>
              <w:rPr>
                <w:rFonts w:ascii="Sylfaen" w:hAnsi="Sylfaen"/>
                <w:b/>
                <w:color w:val="0F243E" w:themeColor="text2" w:themeShade="80"/>
                <w:sz w:val="36"/>
                <w:szCs w:val="36"/>
                <w:lang w:val="ka-GE"/>
              </w:rPr>
            </w:pPr>
            <w:r w:rsidRPr="00AB49CD">
              <w:rPr>
                <w:rFonts w:ascii="Sylfaen" w:hAnsi="Sylfaen" w:cs="Sylfaen"/>
                <w:lang w:val="ka-GE"/>
              </w:rPr>
              <w:t>გახსენით</w:t>
            </w:r>
            <w:r w:rsidRPr="00AB49CD">
              <w:rPr>
                <w:rFonts w:ascii="Sylfaen" w:hAnsi="Sylfaen"/>
                <w:lang w:val="ka-GE"/>
              </w:rPr>
              <w:t xml:space="preserve"> პროგრამა </w:t>
            </w:r>
            <w:r w:rsidRPr="00AB49CD">
              <w:rPr>
                <w:rFonts w:ascii="Sylfaen" w:hAnsi="Sylfaen"/>
              </w:rPr>
              <w:t>Adobe Reader</w:t>
            </w:r>
          </w:p>
        </w:tc>
        <w:tc>
          <w:tcPr>
            <w:tcW w:w="4788" w:type="dxa"/>
          </w:tcPr>
          <w:p w:rsidR="00AB49CD" w:rsidRDefault="00AB49CD" w:rsidP="007C5121">
            <w:pPr>
              <w:rPr>
                <w:rFonts w:ascii="Sylfaen" w:hAnsi="Sylfaen"/>
                <w:b/>
                <w:color w:val="0F243E" w:themeColor="text2" w:themeShade="80"/>
                <w:sz w:val="36"/>
                <w:szCs w:val="36"/>
                <w:lang w:val="ka-GE"/>
              </w:rPr>
            </w:pPr>
            <w:r>
              <w:rPr>
                <w:rFonts w:ascii="Sylfaen" w:hAnsi="Sylfaen"/>
                <w:noProof/>
              </w:rPr>
              <w:drawing>
                <wp:inline distT="0" distB="0" distL="0" distR="0">
                  <wp:extent cx="1333500" cy="361950"/>
                  <wp:effectExtent l="19050" t="0" r="0" b="0"/>
                  <wp:docPr id="6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49CD" w:rsidTr="00AB49CD">
        <w:tc>
          <w:tcPr>
            <w:tcW w:w="4788" w:type="dxa"/>
          </w:tcPr>
          <w:p w:rsidR="00AB49CD" w:rsidRDefault="00AB49CD" w:rsidP="00AB49CD">
            <w:pPr>
              <w:pStyle w:val="ListParagraph"/>
              <w:numPr>
                <w:ilvl w:val="0"/>
                <w:numId w:val="10"/>
              </w:numPr>
              <w:rPr>
                <w:rFonts w:ascii="Sylfaen" w:hAnsi="Sylfaen"/>
                <w:lang w:val="ka-GE"/>
              </w:rPr>
            </w:pPr>
            <w:r w:rsidRPr="00AB49CD">
              <w:rPr>
                <w:rFonts w:ascii="Sylfaen" w:hAnsi="Sylfaen"/>
                <w:b/>
              </w:rPr>
              <w:t>Edit</w:t>
            </w:r>
            <w:r>
              <w:rPr>
                <w:rFonts w:ascii="Sylfaen" w:hAnsi="Sylfaen"/>
              </w:rPr>
              <w:t xml:space="preserve"> </w:t>
            </w:r>
            <w:r>
              <w:rPr>
                <w:rFonts w:ascii="Sylfaen" w:hAnsi="Sylfaen"/>
                <w:lang w:val="ka-GE"/>
              </w:rPr>
              <w:t xml:space="preserve">მენიუში აირჩიეთ </w:t>
            </w:r>
          </w:p>
          <w:p w:rsidR="00AB49CD" w:rsidRPr="00AB49CD" w:rsidRDefault="00AB49CD" w:rsidP="00AB49CD">
            <w:pPr>
              <w:pStyle w:val="ListParagraph"/>
              <w:rPr>
                <w:rFonts w:ascii="Sylfaen" w:hAnsi="Sylfaen"/>
                <w:b/>
              </w:rPr>
            </w:pPr>
            <w:r>
              <w:rPr>
                <w:rFonts w:ascii="Sylfaen" w:hAnsi="Sylfaen"/>
                <w:lang w:val="ka-GE"/>
              </w:rPr>
              <w:t xml:space="preserve">ქვემენიუ </w:t>
            </w:r>
            <w:r w:rsidRPr="00AB49CD">
              <w:rPr>
                <w:rFonts w:ascii="Sylfaen" w:hAnsi="Sylfaen"/>
                <w:b/>
              </w:rPr>
              <w:t>Preference</w:t>
            </w:r>
          </w:p>
          <w:p w:rsidR="00AB49CD" w:rsidRPr="00AB49CD" w:rsidRDefault="00AB49CD" w:rsidP="00AB49CD">
            <w:pPr>
              <w:pStyle w:val="ListParagraph"/>
              <w:rPr>
                <w:rFonts w:ascii="Sylfaen" w:hAnsi="Sylfaen"/>
                <w:b/>
                <w:color w:val="0F243E" w:themeColor="text2" w:themeShade="80"/>
                <w:sz w:val="36"/>
                <w:szCs w:val="36"/>
                <w:lang w:val="ka-GE"/>
              </w:rPr>
            </w:pPr>
          </w:p>
        </w:tc>
        <w:tc>
          <w:tcPr>
            <w:tcW w:w="4788" w:type="dxa"/>
          </w:tcPr>
          <w:p w:rsidR="00AB49CD" w:rsidRDefault="00AB49CD" w:rsidP="007C5121">
            <w:pPr>
              <w:rPr>
                <w:rFonts w:ascii="Sylfaen" w:hAnsi="Sylfaen"/>
                <w:b/>
                <w:color w:val="0F243E" w:themeColor="text2" w:themeShade="80"/>
                <w:sz w:val="36"/>
                <w:szCs w:val="36"/>
                <w:lang w:val="ka-GE"/>
              </w:rPr>
            </w:pPr>
            <w:r>
              <w:object w:dxaOrig="3243" w:dyaOrig="5404">
                <v:shape id="_x0000_i1026" type="#_x0000_t75" style="width:162pt;height:270pt" o:ole="">
                  <v:imagedata r:id="rId12" o:title=""/>
                </v:shape>
                <o:OLEObject Type="Embed" ProgID="Photoshop.Image.10" ShapeID="_x0000_i1026" DrawAspect="Content" ObjectID="_1320487895" r:id="rId13">
                  <o:FieldCodes>\s</o:FieldCodes>
                </o:OLEObject>
              </w:object>
            </w:r>
          </w:p>
        </w:tc>
      </w:tr>
      <w:tr w:rsidR="00AB49CD" w:rsidTr="00AB49C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95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B49CD" w:rsidRPr="00AB49CD" w:rsidRDefault="00AB49CD" w:rsidP="00AB49CD">
            <w:pPr>
              <w:pStyle w:val="ListParagraph"/>
              <w:numPr>
                <w:ilvl w:val="0"/>
                <w:numId w:val="10"/>
              </w:numPr>
              <w:rPr>
                <w:rFonts w:ascii="Sylfaen" w:hAnsi="Sylfaen"/>
                <w:b/>
                <w:color w:val="0F243E" w:themeColor="text2" w:themeShade="80"/>
                <w:sz w:val="36"/>
                <w:szCs w:val="36"/>
                <w:lang w:val="ka-GE"/>
              </w:rPr>
            </w:pPr>
            <w:r>
              <w:rPr>
                <w:rFonts w:ascii="Sylfaen" w:hAnsi="Sylfaen"/>
                <w:lang w:val="ka-GE"/>
              </w:rPr>
              <w:t xml:space="preserve">კატეგორიაში აირჩიეთი </w:t>
            </w:r>
            <w:r>
              <w:rPr>
                <w:rFonts w:ascii="Sylfaen" w:hAnsi="Sylfaen"/>
              </w:rPr>
              <w:t>Internet</w:t>
            </w:r>
          </w:p>
        </w:tc>
      </w:tr>
      <w:tr w:rsidR="00AB49CD" w:rsidTr="00AB49C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95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B49CD" w:rsidRDefault="00AB49CD" w:rsidP="00AB49CD">
            <w:pPr>
              <w:jc w:val="center"/>
              <w:rPr>
                <w:rFonts w:ascii="Sylfaen" w:hAnsi="Sylfaen"/>
                <w:b/>
                <w:color w:val="0F243E" w:themeColor="text2" w:themeShade="80"/>
                <w:sz w:val="36"/>
                <w:szCs w:val="36"/>
                <w:lang w:val="ka-GE"/>
              </w:rPr>
            </w:pPr>
            <w:r>
              <w:rPr>
                <w:rFonts w:ascii="Sylfaen" w:hAnsi="Sylfaen"/>
                <w:noProof/>
              </w:rPr>
              <w:drawing>
                <wp:inline distT="0" distB="0" distL="0" distR="0">
                  <wp:extent cx="4791075" cy="3974685"/>
                  <wp:effectExtent l="19050" t="0" r="9525" b="0"/>
                  <wp:docPr id="8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3320" cy="397654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B49CD" w:rsidRPr="00E5292A" w:rsidRDefault="00AB49CD" w:rsidP="007C5121">
      <w:pPr>
        <w:rPr>
          <w:rFonts w:ascii="Sylfaen" w:hAnsi="Sylfaen"/>
          <w:b/>
          <w:color w:val="0F243E" w:themeColor="text2" w:themeShade="80"/>
          <w:sz w:val="36"/>
          <w:szCs w:val="36"/>
          <w:lang w:val="ka-GE"/>
        </w:rPr>
      </w:pPr>
    </w:p>
    <w:p w:rsidR="00B34BC0" w:rsidRPr="00AB49CD" w:rsidRDefault="00AB49CD" w:rsidP="00AB49CD">
      <w:pPr>
        <w:pStyle w:val="ListParagraph"/>
        <w:numPr>
          <w:ilvl w:val="0"/>
          <w:numId w:val="10"/>
        </w:numPr>
        <w:rPr>
          <w:rFonts w:ascii="Sylfaen" w:hAnsi="Sylfaen"/>
          <w:lang w:val="ka-GE"/>
        </w:rPr>
      </w:pPr>
      <w:r w:rsidRPr="00AB49CD">
        <w:rPr>
          <w:rFonts w:ascii="Sylfaen" w:hAnsi="Sylfaen"/>
          <w:b/>
        </w:rPr>
        <w:t xml:space="preserve">Web Browser Options </w:t>
      </w:r>
      <w:r>
        <w:rPr>
          <w:rFonts w:ascii="Sylfaen" w:hAnsi="Sylfaen"/>
          <w:b/>
        </w:rPr>
        <w:t>-</w:t>
      </w:r>
      <w:r>
        <w:rPr>
          <w:rFonts w:ascii="Sylfaen" w:hAnsi="Sylfaen"/>
          <w:lang w:val="ka-GE"/>
        </w:rPr>
        <w:t xml:space="preserve">ში ჩართეთ </w:t>
      </w:r>
      <w:r w:rsidRPr="00AB49CD">
        <w:rPr>
          <w:rFonts w:ascii="Sylfaen" w:hAnsi="Sylfaen"/>
          <w:b/>
        </w:rPr>
        <w:t>Display PDF in browser</w:t>
      </w:r>
    </w:p>
    <w:p w:rsidR="00B34BC0" w:rsidRDefault="00AB49CD" w:rsidP="007A09C1">
      <w:pPr>
        <w:pStyle w:val="ListParagraph"/>
        <w:rPr>
          <w:rFonts w:ascii="Sylfaen" w:hAnsi="Sylfaen"/>
        </w:rPr>
      </w:pPr>
      <w:r>
        <w:rPr>
          <w:rFonts w:ascii="Sylfaen" w:hAnsi="Sylfaen"/>
          <w:noProof/>
        </w:rPr>
        <w:drawing>
          <wp:inline distT="0" distB="0" distL="0" distR="0">
            <wp:extent cx="4520184" cy="1816608"/>
            <wp:effectExtent l="19050" t="0" r="0" b="0"/>
            <wp:docPr id="2" name="Picture 1" descr="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0184" cy="1816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9CD" w:rsidRDefault="00AF67A8" w:rsidP="00AB49CD">
      <w:pPr>
        <w:pStyle w:val="ListParagraph"/>
        <w:numPr>
          <w:ilvl w:val="0"/>
          <w:numId w:val="10"/>
        </w:numPr>
        <w:rPr>
          <w:rFonts w:ascii="Sylfaen" w:hAnsi="Sylfaen"/>
        </w:rPr>
      </w:pPr>
      <w:r>
        <w:rPr>
          <w:rFonts w:ascii="Sylfaen" w:hAnsi="Sylfaen"/>
          <w:lang w:val="ka-GE"/>
        </w:rPr>
        <w:t xml:space="preserve">დააჭირეთ ღილაკს </w:t>
      </w:r>
      <w:r>
        <w:rPr>
          <w:rFonts w:ascii="Sylfaen" w:hAnsi="Sylfaen"/>
        </w:rPr>
        <w:t xml:space="preserve">OK </w:t>
      </w:r>
      <w:r>
        <w:rPr>
          <w:rFonts w:ascii="Sylfaen" w:hAnsi="Sylfaen"/>
          <w:lang w:val="ka-GE"/>
        </w:rPr>
        <w:t>და</w:t>
      </w:r>
      <w:r>
        <w:rPr>
          <w:rFonts w:ascii="Sylfaen" w:hAnsi="Sylfaen"/>
        </w:rPr>
        <w:t xml:space="preserve"> </w:t>
      </w:r>
      <w:r w:rsidR="00AB49CD">
        <w:rPr>
          <w:rFonts w:ascii="Sylfaen" w:hAnsi="Sylfaen"/>
          <w:lang w:val="ka-GE"/>
        </w:rPr>
        <w:t xml:space="preserve">დახურეთ პროგრამა </w:t>
      </w:r>
      <w:r w:rsidR="00AB49CD">
        <w:rPr>
          <w:rFonts w:ascii="Sylfaen" w:hAnsi="Sylfaen"/>
        </w:rPr>
        <w:t>Adobe Reader.</w:t>
      </w:r>
    </w:p>
    <w:p w:rsidR="00AB49CD" w:rsidRPr="00AB49CD" w:rsidRDefault="00AB49CD" w:rsidP="00AB49CD">
      <w:pPr>
        <w:pStyle w:val="ListParagraph"/>
        <w:rPr>
          <w:rFonts w:ascii="Sylfaen" w:hAnsi="Sylfaen"/>
        </w:rPr>
      </w:pPr>
    </w:p>
    <w:sectPr w:rsidR="00AB49CD" w:rsidRPr="00AB49CD" w:rsidSect="007A09C1">
      <w:footerReference w:type="default" r:id="rId16"/>
      <w:pgSz w:w="12240" w:h="15840"/>
      <w:pgMar w:top="99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5E0A" w:rsidRDefault="00B95E0A" w:rsidP="00810BB7">
      <w:pPr>
        <w:spacing w:after="0" w:line="240" w:lineRule="auto"/>
      </w:pPr>
      <w:r>
        <w:separator/>
      </w:r>
    </w:p>
  </w:endnote>
  <w:endnote w:type="continuationSeparator" w:id="0">
    <w:p w:rsidR="00B95E0A" w:rsidRDefault="00B95E0A" w:rsidP="00810B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0BB7" w:rsidRPr="00810BB7" w:rsidRDefault="00810BB7" w:rsidP="00810BB7">
    <w:pPr>
      <w:pStyle w:val="Footer"/>
      <w:jc w:val="right"/>
    </w:pPr>
    <w:r>
      <w:rPr>
        <w:rFonts w:ascii="Sylfaen" w:hAnsi="Sylfaen"/>
      </w:rPr>
      <w:t>© Copyright 1990-200</w:t>
    </w:r>
    <w:r w:rsidR="00842495">
      <w:rPr>
        <w:rFonts w:ascii="Sylfaen" w:hAnsi="Sylfaen"/>
      </w:rPr>
      <w:t>9</w:t>
    </w:r>
    <w:r>
      <w:rPr>
        <w:rFonts w:ascii="Sylfaen" w:hAnsi="Sylfaen"/>
      </w:rPr>
      <w:t xml:space="preserve"> By Georgian Microsystems</w:t>
    </w:r>
  </w:p>
  <w:p w:rsidR="00810BB7" w:rsidRDefault="00810BB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5E0A" w:rsidRDefault="00B95E0A" w:rsidP="00810BB7">
      <w:pPr>
        <w:spacing w:after="0" w:line="240" w:lineRule="auto"/>
      </w:pPr>
      <w:r>
        <w:separator/>
      </w:r>
    </w:p>
  </w:footnote>
  <w:footnote w:type="continuationSeparator" w:id="0">
    <w:p w:rsidR="00B95E0A" w:rsidRDefault="00B95E0A" w:rsidP="00810B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lvl w:ilvl="0">
      <w:start w:val="1"/>
      <w:numFmt w:val="decimal"/>
      <w:lvlText w:val="%1."/>
      <w:lvlJc w:val="left"/>
      <w:pPr>
        <w:ind w:left="360" w:hanging="360"/>
      </w:pPr>
      <w:rPr>
        <w:rFonts w:ascii="Sylfaen" w:hAnsi="Sylfaen" w:cs="Sylfaen"/>
        <w:b w:val="0"/>
        <w:bCs w:val="0"/>
        <w:i w:val="0"/>
        <w:iCs w:val="0"/>
        <w:strike w:val="0"/>
        <w:color w:val="365F91"/>
        <w:sz w:val="24"/>
        <w:szCs w:val="24"/>
        <w:u w:val="none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ind w:left="360" w:hanging="360"/>
      </w:pPr>
      <w:rPr>
        <w:rFonts w:ascii="Sylfaen" w:hAnsi="Sylfaen" w:cs="Sylfaen"/>
        <w:b w:val="0"/>
        <w:bCs w:val="0"/>
        <w:i w:val="0"/>
        <w:iCs w:val="0"/>
        <w:strike w:val="0"/>
        <w:color w:val="365F91"/>
        <w:sz w:val="24"/>
        <w:szCs w:val="24"/>
        <w:u w:val="none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ascii="Sylfaen" w:hAnsi="Sylfaen" w:cs="Sylfaen"/>
        <w:b w:val="0"/>
        <w:bCs w:val="0"/>
        <w:i w:val="0"/>
        <w:iCs w:val="0"/>
        <w:strike w:val="0"/>
        <w:color w:val="365F91"/>
        <w:sz w:val="24"/>
        <w:szCs w:val="24"/>
        <w:u w:val="none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ascii="Sylfaen" w:hAnsi="Sylfaen" w:cs="Sylfaen"/>
        <w:b w:val="0"/>
        <w:bCs w:val="0"/>
        <w:i w:val="0"/>
        <w:iCs w:val="0"/>
        <w:strike w:val="0"/>
        <w:color w:val="365F91"/>
        <w:sz w:val="24"/>
        <w:szCs w:val="24"/>
        <w:u w:val="none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ascii="Sylfaen" w:hAnsi="Sylfaen" w:cs="Sylfaen"/>
        <w:b w:val="0"/>
        <w:bCs w:val="0"/>
        <w:i w:val="0"/>
        <w:iCs w:val="0"/>
        <w:strike w:val="0"/>
        <w:color w:val="365F91"/>
        <w:sz w:val="24"/>
        <w:szCs w:val="24"/>
        <w:u w:val="none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ascii="Sylfaen" w:hAnsi="Sylfaen" w:cs="Sylfaen"/>
        <w:b w:val="0"/>
        <w:bCs w:val="0"/>
        <w:i w:val="0"/>
        <w:iCs w:val="0"/>
        <w:strike w:val="0"/>
        <w:color w:val="365F91"/>
        <w:sz w:val="24"/>
        <w:szCs w:val="24"/>
        <w:u w:val="none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ascii="Sylfaen" w:hAnsi="Sylfaen" w:cs="Sylfaen"/>
        <w:b w:val="0"/>
        <w:bCs w:val="0"/>
        <w:i w:val="0"/>
        <w:iCs w:val="0"/>
        <w:strike w:val="0"/>
        <w:color w:val="365F91"/>
        <w:sz w:val="24"/>
        <w:szCs w:val="24"/>
        <w:u w:val="none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ascii="Sylfaen" w:hAnsi="Sylfaen" w:cs="Sylfaen"/>
        <w:b w:val="0"/>
        <w:bCs w:val="0"/>
        <w:i w:val="0"/>
        <w:iCs w:val="0"/>
        <w:strike w:val="0"/>
        <w:color w:val="365F91"/>
        <w:sz w:val="24"/>
        <w:szCs w:val="24"/>
        <w:u w:val="none"/>
      </w:rPr>
    </w:lvl>
    <w:lvl w:ilvl="7">
      <w:start w:val="1"/>
      <w:numFmt w:val="decimal"/>
      <w:lvlText w:val="%8."/>
      <w:lvlJc w:val="left"/>
      <w:pPr>
        <w:ind w:left="2880" w:hanging="360"/>
      </w:pPr>
      <w:rPr>
        <w:rFonts w:ascii="Sylfaen" w:hAnsi="Sylfaen" w:cs="Sylfaen"/>
        <w:b w:val="0"/>
        <w:bCs w:val="0"/>
        <w:i w:val="0"/>
        <w:iCs w:val="0"/>
        <w:strike w:val="0"/>
        <w:color w:val="365F91"/>
        <w:sz w:val="24"/>
        <w:szCs w:val="24"/>
        <w:u w:val="none"/>
      </w:rPr>
    </w:lvl>
    <w:lvl w:ilvl="8">
      <w:start w:val="1"/>
      <w:numFmt w:val="decimal"/>
      <w:lvlText w:val="%9."/>
      <w:lvlJc w:val="left"/>
      <w:pPr>
        <w:ind w:left="3240" w:hanging="360"/>
      </w:pPr>
      <w:rPr>
        <w:rFonts w:ascii="Sylfaen" w:hAnsi="Sylfaen" w:cs="Sylfaen"/>
        <w:b w:val="0"/>
        <w:bCs w:val="0"/>
        <w:i w:val="0"/>
        <w:iCs w:val="0"/>
        <w:strike w:val="0"/>
        <w:color w:val="365F91"/>
        <w:sz w:val="24"/>
        <w:szCs w:val="24"/>
        <w:u w:val="none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pPr>
        <w:ind w:left="360" w:hanging="360"/>
      </w:pPr>
      <w:rPr>
        <w:rFonts w:ascii="Sylfaen" w:hAnsi="Sylfaen" w:cs="Sylfaen"/>
        <w:b w:val="0"/>
        <w:bCs w:val="0"/>
        <w:i w:val="0"/>
        <w:iCs w:val="0"/>
        <w:strike w:val="0"/>
        <w:color w:val="365F91"/>
        <w:sz w:val="24"/>
        <w:szCs w:val="24"/>
        <w:u w:val="none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ascii="Sylfaen" w:hAnsi="Sylfaen" w:cs="Sylfaen"/>
        <w:b w:val="0"/>
        <w:bCs w:val="0"/>
        <w:i w:val="0"/>
        <w:iCs w:val="0"/>
        <w:strike w:val="0"/>
        <w:color w:val="365F91"/>
        <w:sz w:val="24"/>
        <w:szCs w:val="24"/>
        <w:u w:val="none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ascii="Sylfaen" w:hAnsi="Sylfaen" w:cs="Sylfaen"/>
        <w:b w:val="0"/>
        <w:bCs w:val="0"/>
        <w:i w:val="0"/>
        <w:iCs w:val="0"/>
        <w:strike w:val="0"/>
        <w:color w:val="365F91"/>
        <w:sz w:val="24"/>
        <w:szCs w:val="24"/>
        <w:u w:val="none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ascii="Sylfaen" w:hAnsi="Sylfaen" w:cs="Sylfaen"/>
        <w:b w:val="0"/>
        <w:bCs w:val="0"/>
        <w:i w:val="0"/>
        <w:iCs w:val="0"/>
        <w:strike w:val="0"/>
        <w:color w:val="365F91"/>
        <w:sz w:val="24"/>
        <w:szCs w:val="24"/>
        <w:u w:val="none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ascii="Sylfaen" w:hAnsi="Sylfaen" w:cs="Sylfaen"/>
        <w:b w:val="0"/>
        <w:bCs w:val="0"/>
        <w:i w:val="0"/>
        <w:iCs w:val="0"/>
        <w:strike w:val="0"/>
        <w:color w:val="365F91"/>
        <w:sz w:val="24"/>
        <w:szCs w:val="24"/>
        <w:u w:val="none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ascii="Sylfaen" w:hAnsi="Sylfaen" w:cs="Sylfaen"/>
        <w:b w:val="0"/>
        <w:bCs w:val="0"/>
        <w:i w:val="0"/>
        <w:iCs w:val="0"/>
        <w:strike w:val="0"/>
        <w:color w:val="365F91"/>
        <w:sz w:val="24"/>
        <w:szCs w:val="24"/>
        <w:u w:val="none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ascii="Sylfaen" w:hAnsi="Sylfaen" w:cs="Sylfaen"/>
        <w:b w:val="0"/>
        <w:bCs w:val="0"/>
        <w:i w:val="0"/>
        <w:iCs w:val="0"/>
        <w:strike w:val="0"/>
        <w:color w:val="365F91"/>
        <w:sz w:val="24"/>
        <w:szCs w:val="24"/>
        <w:u w:val="none"/>
      </w:rPr>
    </w:lvl>
    <w:lvl w:ilvl="7">
      <w:start w:val="1"/>
      <w:numFmt w:val="decimal"/>
      <w:lvlText w:val="%8."/>
      <w:lvlJc w:val="left"/>
      <w:pPr>
        <w:ind w:left="2880" w:hanging="360"/>
      </w:pPr>
      <w:rPr>
        <w:rFonts w:ascii="Sylfaen" w:hAnsi="Sylfaen" w:cs="Sylfaen"/>
        <w:b w:val="0"/>
        <w:bCs w:val="0"/>
        <w:i w:val="0"/>
        <w:iCs w:val="0"/>
        <w:strike w:val="0"/>
        <w:color w:val="365F91"/>
        <w:sz w:val="24"/>
        <w:szCs w:val="24"/>
        <w:u w:val="none"/>
      </w:rPr>
    </w:lvl>
    <w:lvl w:ilvl="8">
      <w:start w:val="1"/>
      <w:numFmt w:val="decimal"/>
      <w:lvlText w:val="%9."/>
      <w:lvlJc w:val="left"/>
      <w:pPr>
        <w:ind w:left="3240" w:hanging="360"/>
      </w:pPr>
      <w:rPr>
        <w:rFonts w:ascii="Sylfaen" w:hAnsi="Sylfaen" w:cs="Sylfaen"/>
        <w:b w:val="0"/>
        <w:bCs w:val="0"/>
        <w:i w:val="0"/>
        <w:iCs w:val="0"/>
        <w:strike w:val="0"/>
        <w:color w:val="365F91"/>
        <w:sz w:val="24"/>
        <w:szCs w:val="24"/>
        <w:u w:val="none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pPr>
        <w:ind w:left="360" w:hanging="360"/>
      </w:pPr>
      <w:rPr>
        <w:rFonts w:ascii="Sylfaen" w:hAnsi="Sylfaen" w:cs="Sylfaen"/>
        <w:b w:val="0"/>
        <w:bCs w:val="0"/>
        <w:i w:val="0"/>
        <w:iCs w:val="0"/>
        <w:strike w:val="0"/>
        <w:color w:val="365F91"/>
        <w:sz w:val="24"/>
        <w:szCs w:val="24"/>
        <w:u w:val="none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ascii="Sylfaen" w:hAnsi="Sylfaen" w:cs="Sylfaen"/>
        <w:b w:val="0"/>
        <w:bCs w:val="0"/>
        <w:i w:val="0"/>
        <w:iCs w:val="0"/>
        <w:strike w:val="0"/>
        <w:color w:val="365F91"/>
        <w:sz w:val="24"/>
        <w:szCs w:val="24"/>
        <w:u w:val="none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ascii="Sylfaen" w:hAnsi="Sylfaen" w:cs="Sylfaen"/>
        <w:b w:val="0"/>
        <w:bCs w:val="0"/>
        <w:i w:val="0"/>
        <w:iCs w:val="0"/>
        <w:strike w:val="0"/>
        <w:color w:val="365F91"/>
        <w:sz w:val="24"/>
        <w:szCs w:val="24"/>
        <w:u w:val="none"/>
      </w:rPr>
    </w:lvl>
    <w:lvl w:ilvl="3">
      <w:start w:val="1"/>
      <w:numFmt w:val="decimal"/>
      <w:lvlText w:val="%4."/>
      <w:lvlJc w:val="left"/>
      <w:pPr>
        <w:ind w:left="1728" w:hanging="648"/>
      </w:pPr>
      <w:rPr>
        <w:rFonts w:ascii="Sylfaen" w:hAnsi="Sylfaen" w:cs="Sylfaen"/>
        <w:b w:val="0"/>
        <w:bCs w:val="0"/>
        <w:i w:val="0"/>
        <w:iCs w:val="0"/>
        <w:strike w:val="0"/>
        <w:color w:val="365F91"/>
        <w:sz w:val="24"/>
        <w:szCs w:val="24"/>
        <w:u w:val="none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ascii="Sylfaen" w:hAnsi="Sylfaen" w:cs="Sylfaen"/>
        <w:b w:val="0"/>
        <w:bCs w:val="0"/>
        <w:i w:val="0"/>
        <w:iCs w:val="0"/>
        <w:strike w:val="0"/>
        <w:color w:val="365F91"/>
        <w:sz w:val="24"/>
        <w:szCs w:val="24"/>
        <w:u w:val="none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ascii="Sylfaen" w:hAnsi="Sylfaen" w:cs="Sylfaen"/>
        <w:b w:val="0"/>
        <w:bCs w:val="0"/>
        <w:i w:val="0"/>
        <w:iCs w:val="0"/>
        <w:strike w:val="0"/>
        <w:color w:val="365F91"/>
        <w:sz w:val="24"/>
        <w:szCs w:val="24"/>
        <w:u w:val="none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ascii="Sylfaen" w:hAnsi="Sylfaen" w:cs="Sylfaen"/>
        <w:b w:val="0"/>
        <w:bCs w:val="0"/>
        <w:i w:val="0"/>
        <w:iCs w:val="0"/>
        <w:strike w:val="0"/>
        <w:color w:val="365F91"/>
        <w:sz w:val="24"/>
        <w:szCs w:val="24"/>
        <w:u w:val="none"/>
      </w:rPr>
    </w:lvl>
    <w:lvl w:ilvl="7">
      <w:start w:val="1"/>
      <w:numFmt w:val="decimal"/>
      <w:lvlText w:val="%8."/>
      <w:lvlJc w:val="left"/>
      <w:pPr>
        <w:ind w:left="2880" w:hanging="360"/>
      </w:pPr>
      <w:rPr>
        <w:rFonts w:ascii="Sylfaen" w:hAnsi="Sylfaen" w:cs="Sylfaen"/>
        <w:b w:val="0"/>
        <w:bCs w:val="0"/>
        <w:i w:val="0"/>
        <w:iCs w:val="0"/>
        <w:strike w:val="0"/>
        <w:color w:val="365F91"/>
        <w:sz w:val="24"/>
        <w:szCs w:val="24"/>
        <w:u w:val="none"/>
      </w:rPr>
    </w:lvl>
    <w:lvl w:ilvl="8">
      <w:start w:val="1"/>
      <w:numFmt w:val="decimal"/>
      <w:lvlText w:val="%9."/>
      <w:lvlJc w:val="left"/>
      <w:pPr>
        <w:ind w:left="3240" w:hanging="360"/>
      </w:pPr>
      <w:rPr>
        <w:rFonts w:ascii="Sylfaen" w:hAnsi="Sylfaen" w:cs="Sylfaen"/>
        <w:b w:val="0"/>
        <w:bCs w:val="0"/>
        <w:i w:val="0"/>
        <w:iCs w:val="0"/>
        <w:strike w:val="0"/>
        <w:color w:val="365F91"/>
        <w:sz w:val="24"/>
        <w:szCs w:val="24"/>
        <w:u w:val="none"/>
      </w:rPr>
    </w:lvl>
  </w:abstractNum>
  <w:abstractNum w:abstractNumId="4">
    <w:nsid w:val="048338BA"/>
    <w:multiLevelType w:val="hybridMultilevel"/>
    <w:tmpl w:val="6ADCFE98"/>
    <w:lvl w:ilvl="0" w:tplc="F564A8C0">
      <w:start w:val="1"/>
      <w:numFmt w:val="decimal"/>
      <w:lvlText w:val="%1."/>
      <w:lvlJc w:val="left"/>
      <w:pPr>
        <w:ind w:left="360" w:hanging="360"/>
      </w:pPr>
      <w:rPr>
        <w:rFonts w:cs="Sylfaen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FA00527"/>
    <w:multiLevelType w:val="hybridMultilevel"/>
    <w:tmpl w:val="46C08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8F0C9B"/>
    <w:multiLevelType w:val="hybridMultilevel"/>
    <w:tmpl w:val="5A06F7D4"/>
    <w:lvl w:ilvl="0" w:tplc="460498E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4E00B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FE11816"/>
    <w:multiLevelType w:val="hybridMultilevel"/>
    <w:tmpl w:val="D69EEA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64278D"/>
    <w:multiLevelType w:val="hybridMultilevel"/>
    <w:tmpl w:val="CC3CAA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2"/>
  </w:num>
  <w:num w:numId="8">
    <w:abstractNumId w:val="3"/>
  </w:num>
  <w:num w:numId="9">
    <w:abstractNumId w:val="8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82A31"/>
    <w:rsid w:val="000B7B49"/>
    <w:rsid w:val="000D696A"/>
    <w:rsid w:val="001E5F06"/>
    <w:rsid w:val="00276949"/>
    <w:rsid w:val="00542DAD"/>
    <w:rsid w:val="005712E2"/>
    <w:rsid w:val="005816F1"/>
    <w:rsid w:val="006A50E2"/>
    <w:rsid w:val="007A09C1"/>
    <w:rsid w:val="007C5121"/>
    <w:rsid w:val="00810BB7"/>
    <w:rsid w:val="00842495"/>
    <w:rsid w:val="008D79FF"/>
    <w:rsid w:val="00945844"/>
    <w:rsid w:val="009B5FAB"/>
    <w:rsid w:val="00A078B4"/>
    <w:rsid w:val="00AA7608"/>
    <w:rsid w:val="00AB49CD"/>
    <w:rsid w:val="00AD186F"/>
    <w:rsid w:val="00AF67A8"/>
    <w:rsid w:val="00B271A4"/>
    <w:rsid w:val="00B34BC0"/>
    <w:rsid w:val="00B82A31"/>
    <w:rsid w:val="00B95E0A"/>
    <w:rsid w:val="00C94183"/>
    <w:rsid w:val="00CD5DFB"/>
    <w:rsid w:val="00D27B31"/>
    <w:rsid w:val="00E5292A"/>
    <w:rsid w:val="00E70886"/>
    <w:rsid w:val="00E73D81"/>
    <w:rsid w:val="00EC1EBF"/>
    <w:rsid w:val="00F437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1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2A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A3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82A3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810B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10BB7"/>
  </w:style>
  <w:style w:type="paragraph" w:styleId="Footer">
    <w:name w:val="footer"/>
    <w:basedOn w:val="Normal"/>
    <w:link w:val="FooterChar"/>
    <w:uiPriority w:val="99"/>
    <w:unhideWhenUsed/>
    <w:rsid w:val="00810B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0BB7"/>
  </w:style>
  <w:style w:type="paragraph" w:styleId="ListParagraph">
    <w:name w:val="List Paragraph"/>
    <w:basedOn w:val="Normal"/>
    <w:uiPriority w:val="99"/>
    <w:qFormat/>
    <w:rsid w:val="00810BB7"/>
    <w:pPr>
      <w:ind w:left="720"/>
      <w:contextualSpacing/>
    </w:pPr>
  </w:style>
  <w:style w:type="table" w:customStyle="1" w:styleId="LightShading-Accent11">
    <w:name w:val="Light Shading - Accent 11"/>
    <w:basedOn w:val="TableNormal"/>
    <w:uiPriority w:val="60"/>
    <w:rsid w:val="00EC1EB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Normal0">
    <w:name w:val="[Normal]"/>
    <w:uiPriority w:val="99"/>
    <w:rsid w:val="007C5121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oleObject" Target="embeddings/oleObject2.bin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e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Irakli Lomidze</dc:creator>
  <cp:lastModifiedBy>Irakli Lomidze</cp:lastModifiedBy>
  <cp:revision>6</cp:revision>
  <dcterms:created xsi:type="dcterms:W3CDTF">2009-11-19T13:41:00Z</dcterms:created>
  <dcterms:modified xsi:type="dcterms:W3CDTF">2009-11-23T09:25:00Z</dcterms:modified>
</cp:coreProperties>
</file>