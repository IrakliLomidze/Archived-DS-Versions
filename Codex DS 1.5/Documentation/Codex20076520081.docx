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780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610"/>
      </w:tblGrid>
      <w:tr w:rsidR="00B82A31" w:rsidTr="00B82A31">
        <w:trPr>
          <w:trHeight w:val="2057"/>
        </w:trPr>
        <w:tc>
          <w:tcPr>
            <w:tcW w:w="11610" w:type="dxa"/>
          </w:tcPr>
          <w:p w:rsidR="00B82A31" w:rsidRPr="00E5292A" w:rsidRDefault="00B82A31" w:rsidP="00B82A31">
            <w:pPr>
              <w:jc w:val="both"/>
              <w:rPr>
                <w:rFonts w:ascii="Sylfaen" w:hAnsi="Sylfaen"/>
                <w:lang w:val="ka-G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314325" y="923925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3556000" cy="1219200"/>
                  <wp:effectExtent l="19050" t="0" r="6350" b="0"/>
                  <wp:wrapSquare wrapText="bothSides"/>
                  <wp:docPr id="4" name="Picture 0" descr="Le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3712845</wp:posOffset>
                  </wp:positionH>
                  <wp:positionV relativeFrom="paragraph">
                    <wp:posOffset>3175</wp:posOffset>
                  </wp:positionV>
                  <wp:extent cx="3784600" cy="1219200"/>
                  <wp:effectExtent l="19050" t="0" r="6350" b="0"/>
                  <wp:wrapSquare wrapText="bothSides"/>
                  <wp:docPr id="5" name="Picture 1" descr="Mid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dle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6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5292A">
              <w:rPr>
                <w:rFonts w:ascii="Sylfaen" w:hAnsi="Sylfaen"/>
                <w:lang w:val="ka-GE"/>
              </w:rPr>
              <w:t>5 ივლისი 2008</w:t>
            </w:r>
          </w:p>
        </w:tc>
      </w:tr>
    </w:tbl>
    <w:p w:rsidR="00B82A31" w:rsidRDefault="00B82A31">
      <w:pPr>
        <w:rPr>
          <w:rFonts w:ascii="Sylfaen" w:hAnsi="Sylfaen"/>
          <w:lang w:val="ka-GE"/>
        </w:rPr>
      </w:pPr>
    </w:p>
    <w:p w:rsidR="00B82A31" w:rsidRPr="00B82A31" w:rsidRDefault="00B82A31">
      <w:pPr>
        <w:rPr>
          <w:rFonts w:ascii="Sylfaen" w:hAnsi="Sylfaen"/>
          <w:lang w:val="ka-GE"/>
        </w:rPr>
      </w:pPr>
    </w:p>
    <w:p w:rsidR="00B82A31" w:rsidRDefault="00B82A31">
      <w:pPr>
        <w:rPr>
          <w:rFonts w:ascii="Sylfaen" w:hAnsi="Sylfaen"/>
          <w:lang w:val="ka-GE"/>
        </w:rPr>
      </w:pPr>
    </w:p>
    <w:p w:rsidR="00B82A31" w:rsidRDefault="00B82A31">
      <w:pPr>
        <w:rPr>
          <w:rFonts w:ascii="Sylfaen" w:hAnsi="Sylfaen"/>
          <w:lang w:val="ka-GE"/>
        </w:rPr>
      </w:pPr>
    </w:p>
    <w:p w:rsidR="00B82A31" w:rsidRDefault="00B82A31">
      <w:pPr>
        <w:rPr>
          <w:rFonts w:ascii="Sylfaen" w:hAnsi="Sylfaen"/>
          <w:lang w:val="ka-GE"/>
        </w:rPr>
      </w:pPr>
    </w:p>
    <w:p w:rsidR="00B82A31" w:rsidRDefault="00B82A31"/>
    <w:p w:rsidR="00810BB7" w:rsidRDefault="00810BB7"/>
    <w:p w:rsidR="00810BB7" w:rsidRDefault="00810BB7"/>
    <w:p w:rsidR="00810BB7" w:rsidRDefault="00810BB7"/>
    <w:p w:rsidR="00B82A31" w:rsidRDefault="00B82A31" w:rsidP="00B82A31">
      <w:pPr>
        <w:jc w:val="center"/>
        <w:rPr>
          <w:rFonts w:ascii="Sylfaen" w:hAnsi="Sylfaen"/>
          <w:b/>
          <w:color w:val="244061" w:themeColor="accent1" w:themeShade="80"/>
          <w:sz w:val="48"/>
          <w:szCs w:val="48"/>
        </w:rPr>
      </w:pPr>
      <w:r w:rsidRPr="00B82A31">
        <w:rPr>
          <w:rFonts w:ascii="Sylfaen" w:hAnsi="Sylfaen"/>
          <w:b/>
          <w:color w:val="244061" w:themeColor="accent1" w:themeShade="80"/>
          <w:sz w:val="48"/>
          <w:szCs w:val="48"/>
          <w:lang w:val="ka-GE"/>
        </w:rPr>
        <w:t>კოდექსი 2007 დოკუმენტების არქივი</w:t>
      </w:r>
    </w:p>
    <w:p w:rsidR="00810BB7" w:rsidRPr="00810BB7" w:rsidRDefault="00810BB7" w:rsidP="00B82A31">
      <w:pPr>
        <w:jc w:val="center"/>
        <w:rPr>
          <w:rFonts w:ascii="Sylfaen" w:hAnsi="Sylfaen"/>
          <w:b/>
          <w:color w:val="000000" w:themeColor="text1"/>
          <w:sz w:val="24"/>
          <w:szCs w:val="24"/>
          <w:lang w:val="ka-GE"/>
        </w:rPr>
      </w:pPr>
      <w:r w:rsidRPr="00810BB7">
        <w:rPr>
          <w:rFonts w:ascii="Sylfaen" w:hAnsi="Sylfaen"/>
          <w:b/>
          <w:color w:val="000000" w:themeColor="text1"/>
          <w:sz w:val="24"/>
          <w:szCs w:val="24"/>
          <w:lang w:val="ka-GE"/>
        </w:rPr>
        <w:t>ვერსია 1.0</w:t>
      </w:r>
    </w:p>
    <w:p w:rsidR="00810BB7" w:rsidRPr="007C5121" w:rsidRDefault="007C5121" w:rsidP="00B82A31">
      <w:pPr>
        <w:jc w:val="center"/>
        <w:rPr>
          <w:rFonts w:ascii="Sylfaen" w:hAnsi="Sylfaen"/>
          <w:b/>
          <w:color w:val="000000" w:themeColor="text1"/>
          <w:sz w:val="36"/>
          <w:szCs w:val="36"/>
        </w:rPr>
      </w:pPr>
      <w:r>
        <w:rPr>
          <w:rFonts w:ascii="Sylfaen" w:hAnsi="Sylfaen"/>
          <w:b/>
          <w:color w:val="000000" w:themeColor="text1"/>
          <w:sz w:val="36"/>
          <w:szCs w:val="36"/>
        </w:rPr>
        <w:t>KB 6.5.2008.1</w:t>
      </w:r>
    </w:p>
    <w:p w:rsidR="00B82A31" w:rsidRPr="007C5121" w:rsidRDefault="007C5121" w:rsidP="007C5121">
      <w:pPr>
        <w:jc w:val="center"/>
        <w:rPr>
          <w:rFonts w:ascii="Sylfaen" w:hAnsi="Sylfaen"/>
          <w:b/>
          <w:sz w:val="28"/>
          <w:szCs w:val="28"/>
          <w:lang w:val="ka-GE"/>
        </w:rPr>
      </w:pPr>
      <w:r w:rsidRPr="007C5121">
        <w:rPr>
          <w:rFonts w:ascii="Sylfaen" w:hAnsi="Sylfaen"/>
          <w:b/>
          <w:sz w:val="28"/>
          <w:szCs w:val="28"/>
          <w:lang w:val="ka-GE"/>
        </w:rPr>
        <w:t xml:space="preserve">სიაში </w:t>
      </w:r>
      <w:r w:rsidR="00E5292A">
        <w:rPr>
          <w:rFonts w:ascii="Sylfaen" w:hAnsi="Sylfaen"/>
          <w:b/>
          <w:sz w:val="28"/>
          <w:szCs w:val="28"/>
          <w:lang w:val="ka-GE"/>
        </w:rPr>
        <w:t>იერარ</w:t>
      </w:r>
      <w:r w:rsidRPr="007C5121">
        <w:rPr>
          <w:rFonts w:ascii="Sylfaen" w:hAnsi="Sylfaen"/>
          <w:b/>
          <w:sz w:val="28"/>
          <w:szCs w:val="28"/>
          <w:lang w:val="ka-GE"/>
        </w:rPr>
        <w:t>ქ</w:t>
      </w:r>
      <w:r w:rsidR="00E5292A">
        <w:rPr>
          <w:rFonts w:ascii="Sylfaen" w:hAnsi="Sylfaen"/>
          <w:b/>
          <w:sz w:val="28"/>
          <w:szCs w:val="28"/>
          <w:lang w:val="ka-GE"/>
        </w:rPr>
        <w:t>ი</w:t>
      </w:r>
      <w:r w:rsidRPr="007C5121">
        <w:rPr>
          <w:rFonts w:ascii="Sylfaen" w:hAnsi="Sylfaen"/>
          <w:b/>
          <w:sz w:val="28"/>
          <w:szCs w:val="28"/>
          <w:lang w:val="ka-GE"/>
        </w:rPr>
        <w:t xml:space="preserve">ული </w:t>
      </w:r>
      <w:r w:rsidR="00E5292A">
        <w:rPr>
          <w:rFonts w:ascii="Sylfaen" w:hAnsi="Sylfaen"/>
          <w:b/>
          <w:sz w:val="28"/>
          <w:szCs w:val="28"/>
          <w:lang w:val="ka-GE"/>
        </w:rPr>
        <w:t>გადანო</w:t>
      </w:r>
      <w:r w:rsidRPr="007C5121">
        <w:rPr>
          <w:rFonts w:ascii="Sylfaen" w:hAnsi="Sylfaen"/>
          <w:b/>
          <w:sz w:val="28"/>
          <w:szCs w:val="28"/>
          <w:lang w:val="ka-GE"/>
        </w:rPr>
        <w:t>მრის პრობლემა</w:t>
      </w:r>
    </w:p>
    <w:p w:rsidR="00810BB7" w:rsidRDefault="00810BB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="007C5121" w:rsidRPr="007C5121" w:rsidRDefault="007C5121" w:rsidP="007C5121">
      <w:pPr>
        <w:rPr>
          <w:rFonts w:ascii="Sylfaen" w:hAnsi="Sylfaen"/>
          <w:b/>
          <w:color w:val="365F91" w:themeColor="accent1" w:themeShade="BF"/>
          <w:sz w:val="28"/>
          <w:szCs w:val="28"/>
          <w:lang w:val="ka-GE"/>
        </w:rPr>
      </w:pPr>
      <w:r w:rsidRPr="007C5121">
        <w:rPr>
          <w:rFonts w:ascii="Sylfaen" w:hAnsi="Sylfaen"/>
          <w:b/>
          <w:color w:val="365F91" w:themeColor="accent1" w:themeShade="BF"/>
          <w:sz w:val="28"/>
          <w:szCs w:val="28"/>
          <w:lang w:val="ka-GE"/>
        </w:rPr>
        <w:lastRenderedPageBreak/>
        <w:t>პრობლემის აღწერა.</w:t>
      </w:r>
    </w:p>
    <w:p w:rsidR="007C5121" w:rsidRDefault="007C5121" w:rsidP="007C5121">
      <w:pPr>
        <w:rPr>
          <w:rFonts w:ascii="Sylfaen" w:hAnsi="Sylfaen"/>
          <w:sz w:val="24"/>
          <w:szCs w:val="24"/>
        </w:rPr>
      </w:pPr>
      <w:r w:rsidRPr="007C5121">
        <w:rPr>
          <w:rFonts w:ascii="Sylfaen" w:hAnsi="Sylfaen"/>
          <w:sz w:val="24"/>
          <w:szCs w:val="24"/>
        </w:rPr>
        <w:t xml:space="preserve">MS-Word </w:t>
      </w:r>
      <w:r w:rsidRPr="007C5121">
        <w:rPr>
          <w:rFonts w:ascii="Sylfaen" w:hAnsi="Sylfaen"/>
          <w:sz w:val="24"/>
          <w:szCs w:val="24"/>
          <w:lang w:val="ka-GE"/>
        </w:rPr>
        <w:t>ის დოკუმენტში არსებული სია</w:t>
      </w:r>
      <w:r w:rsidR="00E5292A">
        <w:rPr>
          <w:rFonts w:ascii="Sylfaen" w:hAnsi="Sylfaen"/>
          <w:sz w:val="24"/>
          <w:szCs w:val="24"/>
          <w:lang w:val="ka-GE"/>
        </w:rPr>
        <w:t>,</w:t>
      </w:r>
      <w:r w:rsidRPr="007C5121">
        <w:rPr>
          <w:rFonts w:ascii="Sylfaen" w:hAnsi="Sylfaen"/>
          <w:sz w:val="24"/>
          <w:szCs w:val="24"/>
          <w:lang w:val="ka-GE"/>
        </w:rPr>
        <w:t xml:space="preserve"> რომელი</w:t>
      </w:r>
      <w:r>
        <w:rPr>
          <w:rFonts w:ascii="Sylfaen" w:hAnsi="Sylfaen"/>
          <w:sz w:val="24"/>
          <w:szCs w:val="24"/>
          <w:lang w:val="ka-GE"/>
        </w:rPr>
        <w:t>ც</w:t>
      </w:r>
      <w:r w:rsidRPr="007C5121">
        <w:rPr>
          <w:rFonts w:ascii="Sylfaen" w:hAnsi="Sylfaen"/>
          <w:sz w:val="24"/>
          <w:szCs w:val="24"/>
          <w:lang w:val="ka-GE"/>
        </w:rPr>
        <w:t xml:space="preserve"> გა</w:t>
      </w:r>
      <w:r>
        <w:rPr>
          <w:rFonts w:ascii="Sylfaen" w:hAnsi="Sylfaen"/>
          <w:sz w:val="24"/>
          <w:szCs w:val="24"/>
          <w:lang w:val="ka-GE"/>
        </w:rPr>
        <w:t>დ</w:t>
      </w:r>
      <w:r w:rsidRPr="007C5121">
        <w:rPr>
          <w:rFonts w:ascii="Sylfaen" w:hAnsi="Sylfaen"/>
          <w:sz w:val="24"/>
          <w:szCs w:val="24"/>
          <w:lang w:val="ka-GE"/>
        </w:rPr>
        <w:t>ანომრილია შემდეგნაირად:</w:t>
      </w:r>
    </w:p>
    <w:p w:rsidR="007C5121" w:rsidRPr="007C5121" w:rsidRDefault="007C5121" w:rsidP="007C5121">
      <w:pPr>
        <w:pStyle w:val="ListParagraph"/>
        <w:numPr>
          <w:ilvl w:val="0"/>
          <w:numId w:val="4"/>
        </w:numPr>
        <w:spacing w:after="0"/>
        <w:rPr>
          <w:rFonts w:ascii="Sylfaen" w:hAnsi="Sylfaen"/>
          <w:color w:val="365F91" w:themeColor="accent1" w:themeShade="BF"/>
          <w:sz w:val="24"/>
          <w:szCs w:val="24"/>
          <w:lang w:val="ka-GE"/>
        </w:rPr>
      </w:pPr>
      <w:r w:rsidRPr="007C5121">
        <w:rPr>
          <w:rFonts w:ascii="Sylfaen" w:hAnsi="Sylfaen"/>
          <w:color w:val="365F91" w:themeColor="accent1" w:themeShade="BF"/>
          <w:sz w:val="24"/>
          <w:szCs w:val="24"/>
          <w:lang w:val="ka-GE"/>
        </w:rPr>
        <w:t>სათაური</w:t>
      </w:r>
      <w:r>
        <w:rPr>
          <w:rFonts w:ascii="Sylfaen" w:hAnsi="Sylfaen"/>
          <w:color w:val="365F91" w:themeColor="accent1" w:themeShade="BF"/>
          <w:sz w:val="24"/>
          <w:szCs w:val="24"/>
          <w:lang w:val="ka-GE"/>
        </w:rPr>
        <w:t xml:space="preserve"> ა</w:t>
      </w:r>
    </w:p>
    <w:p w:rsidR="007C5121" w:rsidRPr="007C5121" w:rsidRDefault="007C5121" w:rsidP="007C5121">
      <w:pPr>
        <w:pStyle w:val="ListParagraph"/>
        <w:numPr>
          <w:ilvl w:val="0"/>
          <w:numId w:val="4"/>
        </w:numPr>
        <w:spacing w:after="0"/>
        <w:rPr>
          <w:rFonts w:ascii="Sylfaen" w:hAnsi="Sylfaen"/>
          <w:color w:val="365F91" w:themeColor="accent1" w:themeShade="BF"/>
          <w:sz w:val="24"/>
          <w:szCs w:val="24"/>
          <w:lang w:val="ka-GE"/>
        </w:rPr>
      </w:pPr>
      <w:r w:rsidRPr="007C5121">
        <w:rPr>
          <w:rFonts w:ascii="Sylfaen" w:hAnsi="Sylfaen"/>
          <w:color w:val="365F91" w:themeColor="accent1" w:themeShade="BF"/>
          <w:sz w:val="24"/>
          <w:szCs w:val="24"/>
          <w:lang w:val="ka-GE"/>
        </w:rPr>
        <w:t>სათაური</w:t>
      </w:r>
      <w:r>
        <w:rPr>
          <w:rFonts w:ascii="Sylfaen" w:hAnsi="Sylfaen"/>
          <w:color w:val="365F91" w:themeColor="accent1" w:themeShade="BF"/>
          <w:sz w:val="24"/>
          <w:szCs w:val="24"/>
          <w:lang w:val="ka-GE"/>
        </w:rPr>
        <w:t xml:space="preserve"> ბ</w:t>
      </w:r>
    </w:p>
    <w:p w:rsidR="007C5121" w:rsidRPr="007C5121" w:rsidRDefault="007C5121" w:rsidP="007C5121">
      <w:pPr>
        <w:pStyle w:val="ListParagraph"/>
        <w:numPr>
          <w:ilvl w:val="1"/>
          <w:numId w:val="4"/>
        </w:numPr>
        <w:spacing w:after="0"/>
        <w:rPr>
          <w:rFonts w:ascii="Sylfaen" w:hAnsi="Sylfaen"/>
          <w:color w:val="365F91" w:themeColor="accent1" w:themeShade="BF"/>
          <w:sz w:val="24"/>
          <w:szCs w:val="24"/>
          <w:lang w:val="ka-GE"/>
        </w:rPr>
      </w:pPr>
      <w:r w:rsidRPr="007C5121">
        <w:rPr>
          <w:rFonts w:ascii="Sylfaen" w:hAnsi="Sylfaen"/>
          <w:color w:val="365F91" w:themeColor="accent1" w:themeShade="BF"/>
          <w:sz w:val="24"/>
          <w:szCs w:val="24"/>
          <w:lang w:val="ka-GE"/>
        </w:rPr>
        <w:t>სათაური</w:t>
      </w:r>
      <w:r>
        <w:rPr>
          <w:rFonts w:ascii="Sylfaen" w:hAnsi="Sylfaen"/>
          <w:color w:val="365F91" w:themeColor="accent1" w:themeShade="BF"/>
          <w:sz w:val="24"/>
          <w:szCs w:val="24"/>
          <w:lang w:val="ka-GE"/>
        </w:rPr>
        <w:t xml:space="preserve"> გ</w:t>
      </w:r>
    </w:p>
    <w:p w:rsidR="007C5121" w:rsidRPr="007C5121" w:rsidRDefault="007C5121" w:rsidP="007C5121">
      <w:pPr>
        <w:pStyle w:val="ListParagraph"/>
        <w:numPr>
          <w:ilvl w:val="1"/>
          <w:numId w:val="4"/>
        </w:numPr>
        <w:spacing w:after="0"/>
        <w:rPr>
          <w:rFonts w:ascii="Sylfaen" w:hAnsi="Sylfaen"/>
          <w:color w:val="365F91" w:themeColor="accent1" w:themeShade="BF"/>
          <w:sz w:val="24"/>
          <w:szCs w:val="24"/>
          <w:lang w:val="ka-GE"/>
        </w:rPr>
      </w:pPr>
      <w:r w:rsidRPr="007C5121">
        <w:rPr>
          <w:rFonts w:ascii="Sylfaen" w:hAnsi="Sylfaen"/>
          <w:color w:val="365F91" w:themeColor="accent1" w:themeShade="BF"/>
          <w:sz w:val="24"/>
          <w:szCs w:val="24"/>
          <w:lang w:val="ka-GE"/>
        </w:rPr>
        <w:t>სათაური</w:t>
      </w:r>
      <w:r>
        <w:rPr>
          <w:rFonts w:ascii="Sylfaen" w:hAnsi="Sylfaen"/>
          <w:color w:val="365F91" w:themeColor="accent1" w:themeShade="BF"/>
          <w:sz w:val="24"/>
          <w:szCs w:val="24"/>
          <w:lang w:val="ka-GE"/>
        </w:rPr>
        <w:t xml:space="preserve"> დ</w:t>
      </w:r>
    </w:p>
    <w:p w:rsidR="007C5121" w:rsidRPr="007C5121" w:rsidRDefault="007C5121" w:rsidP="007C5121">
      <w:pPr>
        <w:pStyle w:val="ListParagraph"/>
        <w:numPr>
          <w:ilvl w:val="0"/>
          <w:numId w:val="4"/>
        </w:numPr>
        <w:spacing w:after="0"/>
        <w:rPr>
          <w:rFonts w:ascii="Sylfaen" w:hAnsi="Sylfaen"/>
          <w:color w:val="365F91" w:themeColor="accent1" w:themeShade="BF"/>
          <w:sz w:val="24"/>
          <w:szCs w:val="24"/>
          <w:lang w:val="ka-GE"/>
        </w:rPr>
      </w:pPr>
      <w:r w:rsidRPr="007C5121">
        <w:rPr>
          <w:rFonts w:ascii="Sylfaen" w:hAnsi="Sylfaen"/>
          <w:color w:val="365F91" w:themeColor="accent1" w:themeShade="BF"/>
          <w:sz w:val="24"/>
          <w:szCs w:val="24"/>
          <w:lang w:val="ka-GE"/>
        </w:rPr>
        <w:t>სათაური</w:t>
      </w:r>
      <w:r>
        <w:rPr>
          <w:rFonts w:ascii="Sylfaen" w:hAnsi="Sylfaen"/>
          <w:color w:val="365F91" w:themeColor="accent1" w:themeShade="BF"/>
          <w:sz w:val="24"/>
          <w:szCs w:val="24"/>
          <w:lang w:val="ka-GE"/>
        </w:rPr>
        <w:t xml:space="preserve"> ე</w:t>
      </w:r>
    </w:p>
    <w:p w:rsidR="007C5121" w:rsidRPr="007C5121" w:rsidRDefault="007C5121" w:rsidP="007C5121">
      <w:pPr>
        <w:pStyle w:val="ListParagraph"/>
        <w:numPr>
          <w:ilvl w:val="0"/>
          <w:numId w:val="4"/>
        </w:numPr>
        <w:spacing w:after="0"/>
        <w:rPr>
          <w:rFonts w:ascii="Sylfaen" w:hAnsi="Sylfaen"/>
          <w:color w:val="365F91" w:themeColor="accent1" w:themeShade="BF"/>
          <w:sz w:val="24"/>
          <w:szCs w:val="24"/>
          <w:lang w:val="ka-GE"/>
        </w:rPr>
      </w:pPr>
      <w:r w:rsidRPr="007C5121">
        <w:rPr>
          <w:rFonts w:ascii="Sylfaen" w:hAnsi="Sylfaen"/>
          <w:color w:val="365F91" w:themeColor="accent1" w:themeShade="BF"/>
          <w:sz w:val="24"/>
          <w:szCs w:val="24"/>
          <w:lang w:val="ka-GE"/>
        </w:rPr>
        <w:t>სათაური</w:t>
      </w:r>
      <w:r>
        <w:rPr>
          <w:rFonts w:ascii="Sylfaen" w:hAnsi="Sylfaen"/>
          <w:color w:val="365F91" w:themeColor="accent1" w:themeShade="BF"/>
          <w:sz w:val="24"/>
          <w:szCs w:val="24"/>
          <w:lang w:val="ka-GE"/>
        </w:rPr>
        <w:t xml:space="preserve"> ვ</w:t>
      </w:r>
    </w:p>
    <w:p w:rsidR="007C5121" w:rsidRPr="007C5121" w:rsidRDefault="007C5121" w:rsidP="007C5121">
      <w:pPr>
        <w:pStyle w:val="ListParagraph"/>
        <w:numPr>
          <w:ilvl w:val="1"/>
          <w:numId w:val="4"/>
        </w:numPr>
        <w:spacing w:after="0"/>
        <w:rPr>
          <w:rFonts w:ascii="Sylfaen" w:hAnsi="Sylfaen"/>
          <w:color w:val="365F91" w:themeColor="accent1" w:themeShade="BF"/>
          <w:sz w:val="24"/>
          <w:szCs w:val="24"/>
          <w:lang w:val="ka-GE"/>
        </w:rPr>
      </w:pPr>
      <w:r w:rsidRPr="007C5121">
        <w:rPr>
          <w:rFonts w:ascii="Sylfaen" w:hAnsi="Sylfaen"/>
          <w:color w:val="365F91" w:themeColor="accent1" w:themeShade="BF"/>
          <w:sz w:val="24"/>
          <w:szCs w:val="24"/>
          <w:lang w:val="ka-GE"/>
        </w:rPr>
        <w:t>სათაური</w:t>
      </w:r>
      <w:r>
        <w:rPr>
          <w:rFonts w:ascii="Sylfaen" w:hAnsi="Sylfaen"/>
          <w:color w:val="365F91" w:themeColor="accent1" w:themeShade="BF"/>
          <w:sz w:val="24"/>
          <w:szCs w:val="24"/>
          <w:lang w:val="ka-GE"/>
        </w:rPr>
        <w:t xml:space="preserve"> ზ</w:t>
      </w:r>
    </w:p>
    <w:p w:rsidR="007C5121" w:rsidRPr="007C5121" w:rsidRDefault="007C5121" w:rsidP="007C5121">
      <w:pPr>
        <w:pStyle w:val="ListParagraph"/>
        <w:numPr>
          <w:ilvl w:val="2"/>
          <w:numId w:val="4"/>
        </w:numPr>
        <w:spacing w:after="0"/>
        <w:rPr>
          <w:rFonts w:ascii="Sylfaen" w:hAnsi="Sylfaen"/>
          <w:color w:val="365F91" w:themeColor="accent1" w:themeShade="BF"/>
          <w:sz w:val="24"/>
          <w:szCs w:val="24"/>
          <w:lang w:val="ka-GE"/>
        </w:rPr>
      </w:pPr>
      <w:r w:rsidRPr="007C5121">
        <w:rPr>
          <w:rFonts w:ascii="Sylfaen" w:hAnsi="Sylfaen"/>
          <w:color w:val="365F91" w:themeColor="accent1" w:themeShade="BF"/>
          <w:sz w:val="24"/>
          <w:szCs w:val="24"/>
          <w:lang w:val="ka-GE"/>
        </w:rPr>
        <w:t>სათაური</w:t>
      </w:r>
      <w:r>
        <w:rPr>
          <w:rFonts w:ascii="Sylfaen" w:hAnsi="Sylfaen"/>
          <w:color w:val="365F91" w:themeColor="accent1" w:themeShade="BF"/>
          <w:sz w:val="24"/>
          <w:szCs w:val="24"/>
          <w:lang w:val="ka-GE"/>
        </w:rPr>
        <w:t xml:space="preserve"> თ</w:t>
      </w:r>
    </w:p>
    <w:p w:rsidR="007C5121" w:rsidRPr="007C5121" w:rsidRDefault="007C5121" w:rsidP="007C5121">
      <w:pPr>
        <w:pStyle w:val="ListParagraph"/>
        <w:numPr>
          <w:ilvl w:val="2"/>
          <w:numId w:val="4"/>
        </w:numPr>
        <w:spacing w:after="0"/>
        <w:rPr>
          <w:rFonts w:ascii="Sylfaen" w:hAnsi="Sylfaen"/>
          <w:color w:val="365F91" w:themeColor="accent1" w:themeShade="BF"/>
          <w:sz w:val="24"/>
          <w:szCs w:val="24"/>
          <w:lang w:val="ka-GE"/>
        </w:rPr>
      </w:pPr>
      <w:r w:rsidRPr="007C5121">
        <w:rPr>
          <w:rFonts w:ascii="Sylfaen" w:hAnsi="Sylfaen"/>
          <w:color w:val="365F91" w:themeColor="accent1" w:themeShade="BF"/>
          <w:sz w:val="24"/>
          <w:szCs w:val="24"/>
          <w:lang w:val="ka-GE"/>
        </w:rPr>
        <w:t>სათაური</w:t>
      </w:r>
      <w:r>
        <w:rPr>
          <w:rFonts w:ascii="Sylfaen" w:hAnsi="Sylfaen"/>
          <w:color w:val="365F91" w:themeColor="accent1" w:themeShade="BF"/>
          <w:sz w:val="24"/>
          <w:szCs w:val="24"/>
          <w:lang w:val="ka-GE"/>
        </w:rPr>
        <w:t xml:space="preserve"> ი</w:t>
      </w:r>
    </w:p>
    <w:p w:rsidR="007C5121" w:rsidRPr="007C5121" w:rsidRDefault="007C5121" w:rsidP="007C5121">
      <w:pPr>
        <w:pStyle w:val="ListParagraph"/>
        <w:numPr>
          <w:ilvl w:val="3"/>
          <w:numId w:val="4"/>
        </w:numPr>
        <w:spacing w:after="0"/>
        <w:rPr>
          <w:rFonts w:ascii="Sylfaen" w:hAnsi="Sylfaen"/>
          <w:color w:val="365F91" w:themeColor="accent1" w:themeShade="BF"/>
          <w:sz w:val="24"/>
          <w:szCs w:val="24"/>
          <w:lang w:val="ka-GE"/>
        </w:rPr>
      </w:pPr>
      <w:r w:rsidRPr="007C5121">
        <w:rPr>
          <w:rFonts w:ascii="Sylfaen" w:hAnsi="Sylfaen"/>
          <w:color w:val="365F91" w:themeColor="accent1" w:themeShade="BF"/>
          <w:sz w:val="24"/>
          <w:szCs w:val="24"/>
          <w:lang w:val="ka-GE"/>
        </w:rPr>
        <w:t xml:space="preserve">სათაური </w:t>
      </w:r>
      <w:r>
        <w:rPr>
          <w:rFonts w:ascii="Sylfaen" w:hAnsi="Sylfaen"/>
          <w:color w:val="365F91" w:themeColor="accent1" w:themeShade="BF"/>
          <w:sz w:val="24"/>
          <w:szCs w:val="24"/>
          <w:lang w:val="ka-GE"/>
        </w:rPr>
        <w:t>კ</w:t>
      </w:r>
    </w:p>
    <w:p w:rsidR="007C5121" w:rsidRPr="007C5121" w:rsidRDefault="007C5121" w:rsidP="007C5121">
      <w:pPr>
        <w:pStyle w:val="ListParagraph"/>
        <w:numPr>
          <w:ilvl w:val="2"/>
          <w:numId w:val="4"/>
        </w:numPr>
        <w:spacing w:after="0"/>
        <w:rPr>
          <w:rFonts w:ascii="Sylfaen" w:hAnsi="Sylfaen"/>
          <w:color w:val="365F91" w:themeColor="accent1" w:themeShade="BF"/>
          <w:sz w:val="24"/>
          <w:szCs w:val="24"/>
          <w:lang w:val="ka-GE"/>
        </w:rPr>
      </w:pPr>
      <w:r w:rsidRPr="007C5121">
        <w:rPr>
          <w:rFonts w:ascii="Sylfaen" w:hAnsi="Sylfaen"/>
          <w:color w:val="365F91" w:themeColor="accent1" w:themeShade="BF"/>
          <w:sz w:val="24"/>
          <w:szCs w:val="24"/>
          <w:lang w:val="ka-GE"/>
        </w:rPr>
        <w:t xml:space="preserve">სათაური </w:t>
      </w:r>
      <w:r>
        <w:rPr>
          <w:rFonts w:ascii="Sylfaen" w:hAnsi="Sylfaen"/>
          <w:color w:val="365F91" w:themeColor="accent1" w:themeShade="BF"/>
          <w:sz w:val="24"/>
          <w:szCs w:val="24"/>
          <w:lang w:val="ka-GE"/>
        </w:rPr>
        <w:t>ლ</w:t>
      </w:r>
    </w:p>
    <w:p w:rsidR="007C5121" w:rsidRPr="007C5121" w:rsidRDefault="007C5121" w:rsidP="007C5121">
      <w:pPr>
        <w:pStyle w:val="ListParagraph"/>
        <w:numPr>
          <w:ilvl w:val="1"/>
          <w:numId w:val="4"/>
        </w:numPr>
        <w:spacing w:after="0"/>
        <w:rPr>
          <w:rFonts w:ascii="Sylfaen" w:hAnsi="Sylfaen"/>
          <w:color w:val="365F91" w:themeColor="accent1" w:themeShade="BF"/>
          <w:sz w:val="24"/>
          <w:szCs w:val="24"/>
          <w:lang w:val="ka-GE"/>
        </w:rPr>
      </w:pPr>
      <w:r w:rsidRPr="007C5121">
        <w:rPr>
          <w:rFonts w:ascii="Sylfaen" w:hAnsi="Sylfaen"/>
          <w:color w:val="365F91" w:themeColor="accent1" w:themeShade="BF"/>
          <w:sz w:val="24"/>
          <w:szCs w:val="24"/>
          <w:lang w:val="ka-GE"/>
        </w:rPr>
        <w:t xml:space="preserve">სათაური </w:t>
      </w:r>
      <w:r>
        <w:rPr>
          <w:rFonts w:ascii="Sylfaen" w:hAnsi="Sylfaen"/>
          <w:color w:val="365F91" w:themeColor="accent1" w:themeShade="BF"/>
          <w:sz w:val="24"/>
          <w:szCs w:val="24"/>
          <w:lang w:val="ka-GE"/>
        </w:rPr>
        <w:t>მ</w:t>
      </w:r>
    </w:p>
    <w:p w:rsidR="007C5121" w:rsidRPr="007C5121" w:rsidRDefault="007C5121" w:rsidP="007C5121">
      <w:pPr>
        <w:pStyle w:val="ListParagraph"/>
        <w:numPr>
          <w:ilvl w:val="0"/>
          <w:numId w:val="4"/>
        </w:numPr>
        <w:spacing w:after="0"/>
        <w:rPr>
          <w:rFonts w:ascii="Sylfaen" w:hAnsi="Sylfaen"/>
          <w:color w:val="365F91" w:themeColor="accent1" w:themeShade="BF"/>
          <w:sz w:val="24"/>
          <w:szCs w:val="24"/>
          <w:lang w:val="ka-GE"/>
        </w:rPr>
      </w:pPr>
      <w:r w:rsidRPr="007C5121">
        <w:rPr>
          <w:rFonts w:ascii="Sylfaen" w:hAnsi="Sylfaen"/>
          <w:color w:val="365F91" w:themeColor="accent1" w:themeShade="BF"/>
          <w:sz w:val="24"/>
          <w:szCs w:val="24"/>
          <w:lang w:val="ka-GE"/>
        </w:rPr>
        <w:t xml:space="preserve">სათაური </w:t>
      </w:r>
      <w:r>
        <w:rPr>
          <w:rFonts w:ascii="Sylfaen" w:hAnsi="Sylfaen"/>
          <w:color w:val="365F91" w:themeColor="accent1" w:themeShade="BF"/>
          <w:sz w:val="24"/>
          <w:szCs w:val="24"/>
          <w:lang w:val="ka-GE"/>
        </w:rPr>
        <w:t>ნ</w:t>
      </w:r>
    </w:p>
    <w:p w:rsidR="007C5121" w:rsidRDefault="00E5292A" w:rsidP="007C5121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„</w:t>
      </w:r>
      <w:r w:rsidR="007C5121">
        <w:rPr>
          <w:rFonts w:ascii="Sylfaen" w:hAnsi="Sylfaen"/>
          <w:sz w:val="24"/>
          <w:szCs w:val="24"/>
          <w:lang w:val="ka-GE"/>
        </w:rPr>
        <w:t>კოდექს</w:t>
      </w:r>
      <w:r>
        <w:rPr>
          <w:rFonts w:ascii="Sylfaen" w:hAnsi="Sylfaen"/>
          <w:sz w:val="24"/>
          <w:szCs w:val="24"/>
          <w:lang w:val="ka-GE"/>
        </w:rPr>
        <w:t xml:space="preserve"> 2007 დოკუმენტების არქივი“–</w:t>
      </w:r>
      <w:r w:rsidR="007C5121">
        <w:rPr>
          <w:rFonts w:ascii="Sylfaen" w:hAnsi="Sylfaen"/>
          <w:sz w:val="24"/>
          <w:szCs w:val="24"/>
          <w:lang w:val="ka-GE"/>
        </w:rPr>
        <w:t>ში კოპირების შემდეგ გამოიყურება</w:t>
      </w:r>
      <w:r>
        <w:rPr>
          <w:rFonts w:ascii="Sylfaen" w:hAnsi="Sylfaen"/>
          <w:sz w:val="24"/>
          <w:szCs w:val="24"/>
          <w:lang w:val="ka-GE"/>
        </w:rPr>
        <w:t xml:space="preserve"> ასე</w:t>
      </w:r>
      <w:r w:rsidR="007C5121">
        <w:rPr>
          <w:rFonts w:ascii="Sylfaen" w:hAnsi="Sylfaen"/>
          <w:sz w:val="24"/>
          <w:szCs w:val="24"/>
          <w:lang w:val="ka-GE"/>
        </w:rPr>
        <w:t xml:space="preserve"> :</w:t>
      </w:r>
    </w:p>
    <w:p w:rsidR="007C5121" w:rsidRPr="007C5121" w:rsidRDefault="007C5121" w:rsidP="007C5121">
      <w:pPr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rPr>
          <w:rFonts w:ascii="Sylfaen" w:hAnsi="Sylfaen" w:cs="Sylfaen"/>
          <w:color w:val="C00000"/>
          <w:sz w:val="24"/>
          <w:szCs w:val="24"/>
        </w:rPr>
      </w:pPr>
      <w:r w:rsidRPr="007C5121">
        <w:rPr>
          <w:rFonts w:ascii="Sylfaen" w:hAnsi="Sylfaen" w:cs="Sylfaen"/>
          <w:color w:val="C00000"/>
          <w:sz w:val="24"/>
          <w:szCs w:val="24"/>
        </w:rPr>
        <w:t>სათაური ა</w:t>
      </w:r>
    </w:p>
    <w:p w:rsidR="007C5121" w:rsidRPr="007C5121" w:rsidRDefault="007C5121" w:rsidP="007C5121">
      <w:pPr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rPr>
          <w:rFonts w:ascii="Sylfaen" w:hAnsi="Sylfaen" w:cs="Sylfaen"/>
          <w:color w:val="C00000"/>
          <w:sz w:val="24"/>
          <w:szCs w:val="24"/>
        </w:rPr>
      </w:pPr>
      <w:r w:rsidRPr="007C5121">
        <w:rPr>
          <w:rFonts w:ascii="Sylfaen" w:hAnsi="Sylfaen" w:cs="Sylfaen"/>
          <w:color w:val="C00000"/>
          <w:sz w:val="24"/>
          <w:szCs w:val="24"/>
        </w:rPr>
        <w:t>სათაური ბ</w:t>
      </w:r>
    </w:p>
    <w:p w:rsidR="007C5121" w:rsidRPr="007C5121" w:rsidRDefault="007C5121" w:rsidP="007C5121">
      <w:pPr>
        <w:numPr>
          <w:ilvl w:val="1"/>
          <w:numId w:val="6"/>
        </w:numPr>
        <w:tabs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Sylfaen" w:hAnsi="Sylfaen" w:cs="Sylfaen"/>
          <w:color w:val="C00000"/>
          <w:sz w:val="24"/>
          <w:szCs w:val="24"/>
        </w:rPr>
      </w:pPr>
      <w:r w:rsidRPr="007C5121">
        <w:rPr>
          <w:rFonts w:ascii="Sylfaen" w:hAnsi="Sylfaen" w:cs="Sylfaen"/>
          <w:color w:val="C00000"/>
          <w:sz w:val="24"/>
          <w:szCs w:val="24"/>
        </w:rPr>
        <w:t>სათაური გ</w:t>
      </w:r>
    </w:p>
    <w:p w:rsidR="007C5121" w:rsidRPr="007C5121" w:rsidRDefault="007C5121" w:rsidP="007C5121">
      <w:pPr>
        <w:numPr>
          <w:ilvl w:val="1"/>
          <w:numId w:val="6"/>
        </w:numPr>
        <w:tabs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Sylfaen" w:hAnsi="Sylfaen" w:cs="Sylfaen"/>
          <w:color w:val="C00000"/>
          <w:sz w:val="24"/>
          <w:szCs w:val="24"/>
        </w:rPr>
      </w:pPr>
      <w:r w:rsidRPr="007C5121">
        <w:rPr>
          <w:rFonts w:ascii="Sylfaen" w:hAnsi="Sylfaen" w:cs="Sylfaen"/>
          <w:color w:val="C00000"/>
          <w:sz w:val="24"/>
          <w:szCs w:val="24"/>
        </w:rPr>
        <w:t>სათაური დ</w:t>
      </w:r>
    </w:p>
    <w:p w:rsidR="007C5121" w:rsidRPr="007C5121" w:rsidRDefault="007C5121" w:rsidP="007C5121">
      <w:pPr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rPr>
          <w:rFonts w:ascii="Sylfaen" w:hAnsi="Sylfaen" w:cs="Sylfaen"/>
          <w:color w:val="C00000"/>
          <w:sz w:val="24"/>
          <w:szCs w:val="24"/>
        </w:rPr>
      </w:pPr>
      <w:r w:rsidRPr="007C5121">
        <w:rPr>
          <w:rFonts w:ascii="Sylfaen" w:hAnsi="Sylfaen" w:cs="Sylfaen"/>
          <w:color w:val="C00000"/>
          <w:sz w:val="24"/>
          <w:szCs w:val="24"/>
        </w:rPr>
        <w:t>სათაური ე</w:t>
      </w:r>
    </w:p>
    <w:p w:rsidR="007C5121" w:rsidRPr="007C5121" w:rsidRDefault="007C5121" w:rsidP="007C5121">
      <w:pPr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rPr>
          <w:rFonts w:ascii="Sylfaen" w:hAnsi="Sylfaen" w:cs="Sylfaen"/>
          <w:color w:val="C00000"/>
          <w:sz w:val="24"/>
          <w:szCs w:val="24"/>
        </w:rPr>
      </w:pPr>
      <w:r w:rsidRPr="007C5121">
        <w:rPr>
          <w:rFonts w:ascii="Sylfaen" w:hAnsi="Sylfaen" w:cs="Sylfaen"/>
          <w:color w:val="C00000"/>
          <w:sz w:val="24"/>
          <w:szCs w:val="24"/>
        </w:rPr>
        <w:t>სათაური ვ</w:t>
      </w:r>
    </w:p>
    <w:p w:rsidR="007C5121" w:rsidRPr="007C5121" w:rsidRDefault="007C5121" w:rsidP="007C5121">
      <w:pPr>
        <w:numPr>
          <w:ilvl w:val="1"/>
          <w:numId w:val="6"/>
        </w:numPr>
        <w:tabs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Sylfaen" w:hAnsi="Sylfaen" w:cs="Sylfaen"/>
          <w:color w:val="C00000"/>
          <w:sz w:val="24"/>
          <w:szCs w:val="24"/>
        </w:rPr>
      </w:pPr>
      <w:r w:rsidRPr="007C5121">
        <w:rPr>
          <w:rFonts w:ascii="Sylfaen" w:hAnsi="Sylfaen" w:cs="Sylfaen"/>
          <w:color w:val="C00000"/>
          <w:sz w:val="24"/>
          <w:szCs w:val="24"/>
        </w:rPr>
        <w:t>სათაური ზ</w:t>
      </w:r>
    </w:p>
    <w:p w:rsidR="007C5121" w:rsidRPr="007C5121" w:rsidRDefault="007C5121" w:rsidP="007C5121">
      <w:pPr>
        <w:numPr>
          <w:ilvl w:val="2"/>
          <w:numId w:val="7"/>
        </w:numPr>
        <w:tabs>
          <w:tab w:val="left" w:pos="122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Sylfaen" w:hAnsi="Sylfaen" w:cs="Sylfaen"/>
          <w:color w:val="C00000"/>
          <w:sz w:val="24"/>
          <w:szCs w:val="24"/>
        </w:rPr>
      </w:pPr>
      <w:r w:rsidRPr="007C5121">
        <w:rPr>
          <w:rFonts w:ascii="Sylfaen" w:hAnsi="Sylfaen" w:cs="Sylfaen"/>
          <w:color w:val="C00000"/>
          <w:sz w:val="24"/>
          <w:szCs w:val="24"/>
        </w:rPr>
        <w:t>სათაური თ</w:t>
      </w:r>
    </w:p>
    <w:p w:rsidR="007C5121" w:rsidRPr="007C5121" w:rsidRDefault="007C5121" w:rsidP="007C5121">
      <w:pPr>
        <w:numPr>
          <w:ilvl w:val="2"/>
          <w:numId w:val="7"/>
        </w:numPr>
        <w:tabs>
          <w:tab w:val="left" w:pos="122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Sylfaen" w:hAnsi="Sylfaen" w:cs="Sylfaen"/>
          <w:color w:val="C00000"/>
          <w:sz w:val="24"/>
          <w:szCs w:val="24"/>
        </w:rPr>
      </w:pPr>
      <w:r w:rsidRPr="007C5121">
        <w:rPr>
          <w:rFonts w:ascii="Sylfaen" w:hAnsi="Sylfaen" w:cs="Sylfaen"/>
          <w:color w:val="C00000"/>
          <w:sz w:val="24"/>
          <w:szCs w:val="24"/>
        </w:rPr>
        <w:t>სათაური ი</w:t>
      </w:r>
    </w:p>
    <w:p w:rsidR="007C5121" w:rsidRPr="007C5121" w:rsidRDefault="007C5121" w:rsidP="007C5121">
      <w:pPr>
        <w:numPr>
          <w:ilvl w:val="3"/>
          <w:numId w:val="8"/>
        </w:numPr>
        <w:tabs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after="0"/>
        <w:rPr>
          <w:rFonts w:ascii="Sylfaen" w:hAnsi="Sylfaen" w:cs="Sylfaen"/>
          <w:color w:val="C00000"/>
          <w:sz w:val="24"/>
          <w:szCs w:val="24"/>
        </w:rPr>
      </w:pPr>
      <w:r w:rsidRPr="007C5121">
        <w:rPr>
          <w:rFonts w:ascii="Sylfaen" w:hAnsi="Sylfaen" w:cs="Sylfaen"/>
          <w:color w:val="C00000"/>
          <w:sz w:val="24"/>
          <w:szCs w:val="24"/>
        </w:rPr>
        <w:t>სათაური კ</w:t>
      </w:r>
    </w:p>
    <w:p w:rsidR="007C5121" w:rsidRPr="007C5121" w:rsidRDefault="007C5121" w:rsidP="007C5121">
      <w:pPr>
        <w:numPr>
          <w:ilvl w:val="2"/>
          <w:numId w:val="7"/>
        </w:numPr>
        <w:tabs>
          <w:tab w:val="left" w:pos="122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Sylfaen" w:hAnsi="Sylfaen" w:cs="Sylfaen"/>
          <w:color w:val="C00000"/>
          <w:sz w:val="24"/>
          <w:szCs w:val="24"/>
        </w:rPr>
      </w:pPr>
      <w:r w:rsidRPr="007C5121">
        <w:rPr>
          <w:rFonts w:ascii="Sylfaen" w:hAnsi="Sylfaen" w:cs="Sylfaen"/>
          <w:color w:val="C00000"/>
          <w:sz w:val="24"/>
          <w:szCs w:val="24"/>
        </w:rPr>
        <w:t>სათაური ლ</w:t>
      </w:r>
    </w:p>
    <w:p w:rsidR="007C5121" w:rsidRPr="007C5121" w:rsidRDefault="007C5121" w:rsidP="007C5121">
      <w:pPr>
        <w:numPr>
          <w:ilvl w:val="1"/>
          <w:numId w:val="6"/>
        </w:numPr>
        <w:tabs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Sylfaen" w:hAnsi="Sylfaen" w:cs="Sylfaen"/>
          <w:color w:val="C00000"/>
          <w:sz w:val="24"/>
          <w:szCs w:val="24"/>
        </w:rPr>
      </w:pPr>
      <w:r w:rsidRPr="007C5121">
        <w:rPr>
          <w:rFonts w:ascii="Sylfaen" w:hAnsi="Sylfaen" w:cs="Sylfaen"/>
          <w:color w:val="C00000"/>
          <w:sz w:val="24"/>
          <w:szCs w:val="24"/>
        </w:rPr>
        <w:t>სათაური მ</w:t>
      </w:r>
    </w:p>
    <w:p w:rsidR="007C5121" w:rsidRPr="007C5121" w:rsidRDefault="007C5121" w:rsidP="007C5121">
      <w:pPr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rPr>
          <w:rFonts w:ascii="Sylfaen" w:hAnsi="Sylfaen" w:cs="Sylfaen"/>
          <w:color w:val="C00000"/>
          <w:sz w:val="24"/>
          <w:szCs w:val="24"/>
        </w:rPr>
      </w:pPr>
      <w:r w:rsidRPr="007C5121">
        <w:rPr>
          <w:rFonts w:ascii="Sylfaen" w:hAnsi="Sylfaen" w:cs="Sylfaen"/>
          <w:color w:val="C00000"/>
          <w:sz w:val="24"/>
          <w:szCs w:val="24"/>
        </w:rPr>
        <w:t>სათაური ნ</w:t>
      </w:r>
    </w:p>
    <w:p w:rsidR="007C5121" w:rsidRPr="007C5121" w:rsidRDefault="007C5121" w:rsidP="007C5121">
      <w:pPr>
        <w:widowControl w:val="0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365F91"/>
          <w:sz w:val="24"/>
          <w:szCs w:val="24"/>
        </w:rPr>
      </w:pPr>
    </w:p>
    <w:p w:rsidR="007C5121" w:rsidRPr="00D27B31" w:rsidRDefault="007C5121" w:rsidP="007C5121">
      <w:pPr>
        <w:rPr>
          <w:rFonts w:ascii="Sylfaen" w:hAnsi="Sylfaen"/>
          <w:i/>
          <w:sz w:val="24"/>
          <w:szCs w:val="24"/>
          <w:lang w:val="ka-GE"/>
        </w:rPr>
      </w:pPr>
      <w:r w:rsidRPr="00D27B31">
        <w:rPr>
          <w:rFonts w:ascii="Sylfaen" w:hAnsi="Sylfaen"/>
          <w:i/>
          <w:sz w:val="24"/>
          <w:szCs w:val="24"/>
          <w:lang w:val="ka-GE"/>
        </w:rPr>
        <w:t>კოდექსის სისტემაში არსებული რედატორი არ ითვალიწინებს სიის გადანომრისას იერარქიულ გადანომრას.</w:t>
      </w:r>
    </w:p>
    <w:p w:rsidR="00E5292A" w:rsidRDefault="00E5292A" w:rsidP="007C5121">
      <w:pPr>
        <w:rPr>
          <w:rFonts w:ascii="Sylfaen" w:hAnsi="Sylfaen"/>
          <w:b/>
          <w:sz w:val="36"/>
          <w:szCs w:val="36"/>
          <w:lang w:val="ka-GE"/>
        </w:rPr>
      </w:pPr>
    </w:p>
    <w:p w:rsidR="007C5121" w:rsidRPr="00E5292A" w:rsidRDefault="00D27B31" w:rsidP="007C5121">
      <w:pPr>
        <w:rPr>
          <w:rFonts w:ascii="Sylfaen" w:hAnsi="Sylfaen"/>
          <w:b/>
          <w:color w:val="0F243E" w:themeColor="text2" w:themeShade="80"/>
          <w:sz w:val="36"/>
          <w:szCs w:val="36"/>
          <w:lang w:val="ka-GE"/>
        </w:rPr>
      </w:pPr>
      <w:r w:rsidRPr="00E5292A">
        <w:rPr>
          <w:rFonts w:ascii="Sylfaen" w:hAnsi="Sylfaen"/>
          <w:b/>
          <w:color w:val="0F243E" w:themeColor="text2" w:themeShade="80"/>
          <w:sz w:val="36"/>
          <w:szCs w:val="36"/>
          <w:lang w:val="ka-GE"/>
        </w:rPr>
        <w:lastRenderedPageBreak/>
        <w:t>პრობლემის გასაწყვეტა:</w:t>
      </w:r>
    </w:p>
    <w:p w:rsidR="00D27B31" w:rsidRDefault="00D27B31" w:rsidP="00D27B31">
      <w:pPr>
        <w:pStyle w:val="ListParagraph"/>
        <w:numPr>
          <w:ilvl w:val="0"/>
          <w:numId w:val="9"/>
        </w:numPr>
        <w:rPr>
          <w:rFonts w:ascii="Sylfaen" w:hAnsi="Sylfaen"/>
          <w:sz w:val="24"/>
          <w:szCs w:val="24"/>
        </w:rPr>
      </w:pPr>
      <w:r w:rsidRPr="00D27B31">
        <w:rPr>
          <w:rFonts w:ascii="Sylfaen" w:hAnsi="Sylfaen" w:cs="Sylfaen"/>
          <w:sz w:val="24"/>
          <w:szCs w:val="24"/>
          <w:lang w:val="ka-GE"/>
        </w:rPr>
        <w:t>გახსენით</w:t>
      </w:r>
      <w:r w:rsidRPr="00D27B31">
        <w:rPr>
          <w:rFonts w:ascii="Sylfaen" w:hAnsi="Sylfaen"/>
          <w:sz w:val="24"/>
          <w:szCs w:val="24"/>
          <w:lang w:val="ka-GE"/>
        </w:rPr>
        <w:t xml:space="preserve"> პროგრამა </w:t>
      </w:r>
      <w:r>
        <w:rPr>
          <w:rFonts w:ascii="Sylfaen" w:hAnsi="Sylfaen"/>
          <w:sz w:val="24"/>
          <w:szCs w:val="24"/>
        </w:rPr>
        <w:t>WordPad</w:t>
      </w:r>
    </w:p>
    <w:p w:rsidR="00D27B31" w:rsidRDefault="00D27B31" w:rsidP="00D27B31">
      <w:pPr>
        <w:pStyle w:val="ListParagraph"/>
        <w:rPr>
          <w:rFonts w:ascii="Sylfaen" w:hAnsi="Sylfaen" w:cs="Sylfaen"/>
          <w:b/>
          <w:sz w:val="28"/>
          <w:szCs w:val="28"/>
        </w:rPr>
      </w:pPr>
      <w:r>
        <w:rPr>
          <w:rFonts w:ascii="Sylfaen" w:hAnsi="Sylfaen" w:cs="Sylfaen"/>
          <w:b/>
          <w:noProof/>
          <w:sz w:val="28"/>
          <w:szCs w:val="28"/>
        </w:rPr>
        <w:drawing>
          <wp:inline distT="0" distB="0" distL="0" distR="0">
            <wp:extent cx="5012915" cy="308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913" cy="308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B31" w:rsidRPr="00D27B31" w:rsidRDefault="00D27B31" w:rsidP="00D27B31">
      <w:pPr>
        <w:pStyle w:val="ListParagraph"/>
        <w:numPr>
          <w:ilvl w:val="0"/>
          <w:numId w:val="9"/>
        </w:numPr>
        <w:rPr>
          <w:rFonts w:ascii="Sylfaen" w:hAnsi="Sylfaen"/>
          <w:sz w:val="24"/>
          <w:szCs w:val="24"/>
        </w:rPr>
      </w:pPr>
      <w:r w:rsidRPr="00D27B31">
        <w:rPr>
          <w:rFonts w:ascii="Sylfaen" w:hAnsi="Sylfaen"/>
          <w:sz w:val="24"/>
          <w:szCs w:val="24"/>
        </w:rPr>
        <w:t xml:space="preserve">Word </w:t>
      </w:r>
      <w:r w:rsidRPr="00D27B31">
        <w:rPr>
          <w:rFonts w:ascii="Sylfaen" w:hAnsi="Sylfaen"/>
          <w:sz w:val="24"/>
          <w:szCs w:val="24"/>
          <w:lang w:val="ka-GE"/>
        </w:rPr>
        <w:t>იდან მონიშნეთ სია</w:t>
      </w:r>
      <w:r>
        <w:rPr>
          <w:rFonts w:ascii="Sylfaen" w:hAnsi="Sylfaen"/>
          <w:sz w:val="24"/>
          <w:szCs w:val="24"/>
          <w:lang w:val="ka-GE"/>
        </w:rPr>
        <w:t xml:space="preserve"> და დააკოპირეთ </w:t>
      </w:r>
      <w:r>
        <w:rPr>
          <w:rFonts w:ascii="Sylfaen" w:hAnsi="Sylfaen"/>
          <w:sz w:val="24"/>
          <w:szCs w:val="24"/>
        </w:rPr>
        <w:t xml:space="preserve">WordPad </w:t>
      </w:r>
      <w:r>
        <w:rPr>
          <w:rFonts w:ascii="Sylfaen" w:hAnsi="Sylfaen"/>
          <w:sz w:val="24"/>
          <w:szCs w:val="24"/>
          <w:lang w:val="ka-GE"/>
        </w:rPr>
        <w:t>ში.</w:t>
      </w:r>
    </w:p>
    <w:p w:rsidR="00D27B31" w:rsidRDefault="00D27B31" w:rsidP="00D27B31">
      <w:pPr>
        <w:pStyle w:val="ListParagraph"/>
        <w:rPr>
          <w:rFonts w:ascii="Sylfaen" w:hAnsi="Sylfaen"/>
          <w:b/>
          <w:sz w:val="28"/>
          <w:szCs w:val="28"/>
          <w:lang w:val="ka-GE"/>
        </w:rPr>
      </w:pPr>
      <w:r>
        <w:rPr>
          <w:rFonts w:ascii="Sylfaen" w:hAnsi="Sylfaen"/>
          <w:b/>
          <w:noProof/>
          <w:sz w:val="28"/>
          <w:szCs w:val="28"/>
        </w:rPr>
        <w:drawing>
          <wp:inline distT="0" distB="0" distL="0" distR="0">
            <wp:extent cx="4810125" cy="3509732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47" cy="351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B31" w:rsidRPr="00E5292A" w:rsidRDefault="00E5292A" w:rsidP="00D27B31">
      <w:pPr>
        <w:pStyle w:val="ListParagraph"/>
        <w:rPr>
          <w:rFonts w:ascii="Sylfaen" w:hAnsi="Sylfaen"/>
          <w:sz w:val="24"/>
          <w:szCs w:val="24"/>
        </w:rPr>
      </w:pPr>
      <w:r w:rsidRPr="00E5292A">
        <w:rPr>
          <w:rFonts w:ascii="Sylfaen" w:hAnsi="Sylfaen"/>
          <w:sz w:val="24"/>
          <w:szCs w:val="24"/>
          <w:lang w:val="ka-GE"/>
        </w:rPr>
        <w:t>კოპირება</w:t>
      </w:r>
      <w:r>
        <w:rPr>
          <w:rFonts w:ascii="Sylfaen" w:hAnsi="Sylfaen"/>
          <w:sz w:val="24"/>
          <w:szCs w:val="24"/>
          <w:lang w:val="ka-GE"/>
        </w:rPr>
        <w:t xml:space="preserve"> Ctrl-C </w:t>
      </w:r>
      <w:r w:rsidRPr="00E5292A">
        <w:rPr>
          <w:rFonts w:ascii="Sylfaen" w:hAnsi="Sylfaen"/>
          <w:sz w:val="24"/>
          <w:szCs w:val="24"/>
          <w:lang w:val="ka-GE"/>
        </w:rPr>
        <w:t>ჩასმა</w:t>
      </w:r>
      <w:r>
        <w:rPr>
          <w:rFonts w:ascii="Sylfaen" w:hAnsi="Sylfaen"/>
          <w:sz w:val="24"/>
          <w:szCs w:val="24"/>
        </w:rPr>
        <w:t xml:space="preserve"> Ctrl-P</w:t>
      </w:r>
    </w:p>
    <w:p w:rsidR="00D27B31" w:rsidRDefault="00D27B31" w:rsidP="00D27B31">
      <w:pPr>
        <w:pStyle w:val="ListParagraph"/>
        <w:ind w:left="1080"/>
        <w:rPr>
          <w:rFonts w:ascii="Sylfaen" w:hAnsi="Sylfaen"/>
          <w:i/>
          <w:color w:val="C00000"/>
          <w:sz w:val="24"/>
          <w:szCs w:val="24"/>
        </w:rPr>
      </w:pPr>
      <w:r w:rsidRPr="005816F1">
        <w:rPr>
          <w:rFonts w:ascii="Sylfaen" w:hAnsi="Sylfaen"/>
          <w:i/>
          <w:color w:val="C00000"/>
          <w:sz w:val="24"/>
          <w:szCs w:val="24"/>
          <w:lang w:val="ka-GE"/>
        </w:rPr>
        <w:t>მონიშნთ მხოლოდ სია.</w:t>
      </w:r>
    </w:p>
    <w:p w:rsidR="00E5292A" w:rsidRDefault="00E5292A" w:rsidP="00D27B31">
      <w:pPr>
        <w:pStyle w:val="ListParagraph"/>
        <w:ind w:left="1080"/>
        <w:rPr>
          <w:rFonts w:ascii="Sylfaen" w:hAnsi="Sylfaen"/>
          <w:i/>
          <w:color w:val="C00000"/>
          <w:sz w:val="24"/>
          <w:szCs w:val="24"/>
        </w:rPr>
      </w:pPr>
    </w:p>
    <w:p w:rsidR="00E5292A" w:rsidRPr="00E5292A" w:rsidRDefault="00E5292A" w:rsidP="00D27B31">
      <w:pPr>
        <w:pStyle w:val="ListParagraph"/>
        <w:ind w:left="1080"/>
        <w:rPr>
          <w:rFonts w:ascii="Sylfaen" w:hAnsi="Sylfaen"/>
          <w:i/>
          <w:color w:val="C00000"/>
          <w:sz w:val="24"/>
          <w:szCs w:val="24"/>
        </w:rPr>
      </w:pPr>
    </w:p>
    <w:p w:rsidR="00D27B31" w:rsidRDefault="00D27B31" w:rsidP="00D27B31">
      <w:pPr>
        <w:pStyle w:val="ListParagraph"/>
        <w:numPr>
          <w:ilvl w:val="0"/>
          <w:numId w:val="9"/>
        </w:num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lastRenderedPageBreak/>
        <w:t>გადატანის შემდეგ ის გამოიყურება შემდეგნაირად.</w:t>
      </w:r>
    </w:p>
    <w:p w:rsidR="00D27B31" w:rsidRDefault="00D27B31" w:rsidP="00D27B31">
      <w:pPr>
        <w:pStyle w:val="ListParagrap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noProof/>
          <w:sz w:val="24"/>
          <w:szCs w:val="24"/>
        </w:rPr>
        <w:drawing>
          <wp:inline distT="0" distB="0" distL="0" distR="0">
            <wp:extent cx="4626116" cy="2847975"/>
            <wp:effectExtent l="19050" t="0" r="303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960" cy="284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6F1" w:rsidRDefault="005816F1" w:rsidP="00D27B31">
      <w:pPr>
        <w:pStyle w:val="ListParagrap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 xml:space="preserve">P.S. Windows XP </w:t>
      </w:r>
      <w:r>
        <w:rPr>
          <w:rFonts w:ascii="Sylfaen" w:hAnsi="Sylfaen"/>
          <w:sz w:val="24"/>
          <w:szCs w:val="24"/>
          <w:lang w:val="ka-GE"/>
        </w:rPr>
        <w:t>ში. ამ სიას ექნება შემდეგი სახე.</w:t>
      </w:r>
    </w:p>
    <w:p w:rsidR="005816F1" w:rsidRDefault="005816F1" w:rsidP="00D27B31">
      <w:pPr>
        <w:pStyle w:val="ListParagrap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noProof/>
          <w:sz w:val="24"/>
          <w:szCs w:val="24"/>
        </w:rPr>
        <w:drawing>
          <wp:inline distT="0" distB="0" distL="0" distR="0">
            <wp:extent cx="4651397" cy="32766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97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9C1" w:rsidRPr="007A09C1" w:rsidRDefault="007A09C1" w:rsidP="00D27B31">
      <w:pPr>
        <w:pStyle w:val="ListParagrap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noProof/>
          <w:sz w:val="24"/>
          <w:szCs w:val="24"/>
          <w:lang w:val="ka-GE"/>
        </w:rPr>
        <w:t xml:space="preserve">ეს კოპირებული ტექსტი სტრუქტურით აღარ არის სია. ეს არის უბრალოდ ჩამოწერილი სტრიქონები და </w:t>
      </w:r>
      <w:r w:rsidR="00E5292A">
        <w:rPr>
          <w:rFonts w:ascii="Sylfaen" w:hAnsi="Sylfaen"/>
          <w:noProof/>
          <w:sz w:val="24"/>
          <w:szCs w:val="24"/>
          <w:lang w:val="ka-GE"/>
        </w:rPr>
        <w:t>„მიწერილი რიცხვებით“.</w:t>
      </w:r>
    </w:p>
    <w:p w:rsidR="007A09C1" w:rsidRDefault="007A09C1">
      <w:pPr>
        <w:rPr>
          <w:rFonts w:ascii="Sylfaen" w:hAnsi="Sylfaen"/>
          <w:lang w:val="ka-GE"/>
        </w:rPr>
      </w:pPr>
    </w:p>
    <w:p w:rsidR="007A09C1" w:rsidRDefault="007A09C1">
      <w:pPr>
        <w:rPr>
          <w:rFonts w:ascii="Sylfaen" w:hAnsi="Sylfaen"/>
          <w:lang w:val="ka-GE"/>
        </w:rPr>
      </w:pPr>
    </w:p>
    <w:p w:rsidR="007A09C1" w:rsidRDefault="007A09C1">
      <w:pPr>
        <w:rPr>
          <w:rFonts w:ascii="Sylfaen" w:hAnsi="Sylfaen"/>
          <w:lang w:val="ka-GE"/>
        </w:rPr>
      </w:pPr>
    </w:p>
    <w:p w:rsidR="007A09C1" w:rsidRDefault="007A09C1" w:rsidP="007A09C1">
      <w:pPr>
        <w:pStyle w:val="ListParagraph"/>
        <w:numPr>
          <w:ilvl w:val="0"/>
          <w:numId w:val="9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 xml:space="preserve">ამის შემდეგ მონიშნეთ ეს ტექსტი </w:t>
      </w:r>
      <w:r>
        <w:rPr>
          <w:rFonts w:ascii="Sylfaen" w:hAnsi="Sylfaen"/>
        </w:rPr>
        <w:t xml:space="preserve">WordPad </w:t>
      </w:r>
      <w:r>
        <w:rPr>
          <w:rFonts w:ascii="Sylfaen" w:hAnsi="Sylfaen"/>
          <w:lang w:val="ka-GE"/>
        </w:rPr>
        <w:t xml:space="preserve">იდან და ჩასვით </w:t>
      </w:r>
      <w:r w:rsidR="00E5292A">
        <w:rPr>
          <w:rFonts w:ascii="Sylfaen" w:hAnsi="Sylfaen"/>
          <w:lang w:val="ka-GE"/>
        </w:rPr>
        <w:t>„</w:t>
      </w:r>
      <w:r>
        <w:rPr>
          <w:rFonts w:ascii="Sylfaen" w:hAnsi="Sylfaen"/>
          <w:lang w:val="ka-GE"/>
        </w:rPr>
        <w:t>კოდექს 2007 დოკუმენტების არქივ</w:t>
      </w:r>
      <w:r w:rsidR="00E5292A">
        <w:rPr>
          <w:rFonts w:ascii="Sylfaen" w:hAnsi="Sylfaen"/>
          <w:lang w:val="ka-GE"/>
        </w:rPr>
        <w:t>“–</w:t>
      </w:r>
      <w:r>
        <w:rPr>
          <w:rFonts w:ascii="Sylfaen" w:hAnsi="Sylfaen"/>
          <w:lang w:val="ka-GE"/>
        </w:rPr>
        <w:t>ში.</w:t>
      </w:r>
    </w:p>
    <w:p w:rsidR="007A09C1" w:rsidRDefault="007A09C1" w:rsidP="007A09C1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noProof/>
        </w:rPr>
        <w:drawing>
          <wp:inline distT="0" distB="0" distL="0" distR="0">
            <wp:extent cx="4638675" cy="3777001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498" cy="378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9C1" w:rsidRDefault="007A09C1" w:rsidP="007A09C1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თუ თქვენ მუშაობთ </w:t>
      </w:r>
      <w:r>
        <w:rPr>
          <w:rFonts w:ascii="Sylfaen" w:hAnsi="Sylfaen"/>
          <w:sz w:val="24"/>
          <w:szCs w:val="24"/>
        </w:rPr>
        <w:t xml:space="preserve">Windows XP </w:t>
      </w:r>
      <w:r>
        <w:rPr>
          <w:rFonts w:ascii="Sylfaen" w:hAnsi="Sylfaen"/>
          <w:sz w:val="24"/>
          <w:szCs w:val="24"/>
          <w:lang w:val="ka-GE"/>
        </w:rPr>
        <w:t xml:space="preserve">ში </w:t>
      </w:r>
      <w:r>
        <w:rPr>
          <w:rFonts w:ascii="Sylfaen" w:hAnsi="Sylfaen"/>
          <w:lang w:val="ka-GE"/>
        </w:rPr>
        <w:t>მაშინ მიიღებთ.</w:t>
      </w:r>
      <w:r>
        <w:rPr>
          <w:rFonts w:ascii="Sylfaen" w:hAnsi="Sylfaen"/>
          <w:noProof/>
        </w:rPr>
        <w:drawing>
          <wp:inline distT="0" distB="0" distL="0" distR="0">
            <wp:extent cx="4679203" cy="3810000"/>
            <wp:effectExtent l="19050" t="0" r="709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1" cy="381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2A" w:rsidRDefault="00E5292A" w:rsidP="007A09C1">
      <w:pPr>
        <w:pStyle w:val="ListParagraph"/>
        <w:rPr>
          <w:rFonts w:ascii="Sylfaen" w:hAnsi="Sylfaen"/>
          <w:lang w:val="ka-GE"/>
        </w:rPr>
      </w:pPr>
    </w:p>
    <w:sectPr w:rsidR="00E5292A" w:rsidSect="007A09C1">
      <w:footerReference w:type="default" r:id="rId15"/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0E9" w:rsidRDefault="003040E9" w:rsidP="00810BB7">
      <w:pPr>
        <w:spacing w:after="0" w:line="240" w:lineRule="auto"/>
      </w:pPr>
      <w:r>
        <w:separator/>
      </w:r>
    </w:p>
  </w:endnote>
  <w:endnote w:type="continuationSeparator" w:id="1">
    <w:p w:rsidR="003040E9" w:rsidRDefault="003040E9" w:rsidP="00810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BB7" w:rsidRPr="00810BB7" w:rsidRDefault="00810BB7" w:rsidP="00810BB7">
    <w:pPr>
      <w:pStyle w:val="Footer"/>
      <w:jc w:val="right"/>
    </w:pPr>
    <w:r>
      <w:rPr>
        <w:rFonts w:ascii="Sylfaen" w:hAnsi="Sylfaen"/>
      </w:rPr>
      <w:t>© Copyright 1990-2008 By Georgian Microsystems</w:t>
    </w:r>
  </w:p>
  <w:p w:rsidR="00810BB7" w:rsidRDefault="00810B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0E9" w:rsidRDefault="003040E9" w:rsidP="00810BB7">
      <w:pPr>
        <w:spacing w:after="0" w:line="240" w:lineRule="auto"/>
      </w:pPr>
      <w:r>
        <w:separator/>
      </w:r>
    </w:p>
  </w:footnote>
  <w:footnote w:type="continuationSeparator" w:id="1">
    <w:p w:rsidR="003040E9" w:rsidRDefault="003040E9" w:rsidP="00810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ind w:left="36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36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36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</w:abstractNum>
  <w:abstractNum w:abstractNumId="4">
    <w:nsid w:val="048338BA"/>
    <w:multiLevelType w:val="hybridMultilevel"/>
    <w:tmpl w:val="6ADCFE98"/>
    <w:lvl w:ilvl="0" w:tplc="F564A8C0">
      <w:start w:val="1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A00527"/>
    <w:multiLevelType w:val="hybridMultilevel"/>
    <w:tmpl w:val="46C08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E0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FE11816"/>
    <w:multiLevelType w:val="hybridMultilevel"/>
    <w:tmpl w:val="D69EE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4278D"/>
    <w:multiLevelType w:val="hybridMultilevel"/>
    <w:tmpl w:val="CC3CA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2A31"/>
    <w:rsid w:val="001E5F06"/>
    <w:rsid w:val="003040E9"/>
    <w:rsid w:val="00542DAD"/>
    <w:rsid w:val="005712E2"/>
    <w:rsid w:val="005816F1"/>
    <w:rsid w:val="006A50E2"/>
    <w:rsid w:val="007A09C1"/>
    <w:rsid w:val="007C5121"/>
    <w:rsid w:val="00810BB7"/>
    <w:rsid w:val="00A078B4"/>
    <w:rsid w:val="00B271A4"/>
    <w:rsid w:val="00B82A31"/>
    <w:rsid w:val="00C94183"/>
    <w:rsid w:val="00D27B31"/>
    <w:rsid w:val="00E5292A"/>
    <w:rsid w:val="00E70886"/>
    <w:rsid w:val="00EC1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A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A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1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BB7"/>
  </w:style>
  <w:style w:type="paragraph" w:styleId="Footer">
    <w:name w:val="footer"/>
    <w:basedOn w:val="Normal"/>
    <w:link w:val="FooterChar"/>
    <w:uiPriority w:val="99"/>
    <w:unhideWhenUsed/>
    <w:rsid w:val="0081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B7"/>
  </w:style>
  <w:style w:type="paragraph" w:styleId="ListParagraph">
    <w:name w:val="List Paragraph"/>
    <w:basedOn w:val="Normal"/>
    <w:uiPriority w:val="99"/>
    <w:qFormat/>
    <w:rsid w:val="00810BB7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EC1E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Normal0">
    <w:name w:val="[Normal]"/>
    <w:uiPriority w:val="99"/>
    <w:rsid w:val="007C5121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Irakli Lomidze</dc:creator>
  <cp:lastModifiedBy>Irakli Lomidze</cp:lastModifiedBy>
  <cp:revision>4</cp:revision>
  <dcterms:created xsi:type="dcterms:W3CDTF">2008-06-05T14:42:00Z</dcterms:created>
  <dcterms:modified xsi:type="dcterms:W3CDTF">2008-06-05T15:17:00Z</dcterms:modified>
</cp:coreProperties>
</file>